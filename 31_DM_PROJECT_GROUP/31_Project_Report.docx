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696D8" w14:textId="3FE5A863" w:rsidR="00B77347" w:rsidRPr="00E9295D" w:rsidRDefault="00F95010" w:rsidP="0037181E">
      <w:pPr>
        <w:pStyle w:val="APECFormTitle"/>
        <w:spacing w:after="0"/>
        <w:rPr>
          <w:rFonts w:asciiTheme="minorHAnsi" w:hAnsiTheme="minorHAnsi" w:cstheme="minorHAnsi"/>
          <w:sz w:val="44"/>
          <w:szCs w:val="28"/>
        </w:rPr>
      </w:pPr>
      <w:r>
        <w:rPr>
          <w:rFonts w:asciiTheme="minorHAnsi" w:hAnsiTheme="minorHAnsi" w:cstheme="minorHAnsi"/>
          <w:sz w:val="44"/>
          <w:szCs w:val="28"/>
        </w:rPr>
        <w:t xml:space="preserve">Group 31 | </w:t>
      </w:r>
      <w:r w:rsidR="00B77347" w:rsidRPr="00E9295D">
        <w:rPr>
          <w:rFonts w:asciiTheme="minorHAnsi" w:hAnsiTheme="minorHAnsi" w:cstheme="minorHAnsi"/>
          <w:sz w:val="44"/>
          <w:szCs w:val="28"/>
        </w:rPr>
        <w:t>Project Report</w:t>
      </w:r>
    </w:p>
    <w:p w14:paraId="3475878E" w14:textId="77777777" w:rsidR="00E70E3E" w:rsidRPr="00E9295D" w:rsidRDefault="00E70E3E" w:rsidP="009B416C">
      <w:pPr>
        <w:pStyle w:val="APECFormTitle"/>
        <w:spacing w:after="0"/>
        <w:rPr>
          <w:rFonts w:asciiTheme="minorHAnsi" w:hAnsiTheme="minorHAnsi" w:cstheme="minorHAnsi"/>
          <w:sz w:val="44"/>
          <w:szCs w:val="28"/>
        </w:rPr>
      </w:pPr>
    </w:p>
    <w:p w14:paraId="26C26302" w14:textId="77777777" w:rsidR="008E1DAE" w:rsidRPr="008E1DAE" w:rsidRDefault="008E1DAE" w:rsidP="008E1DAE">
      <w:pPr>
        <w:contextualSpacing/>
        <w:jc w:val="center"/>
        <w:rPr>
          <w:rFonts w:cstheme="minorHAnsi"/>
          <w:b/>
          <w:iCs/>
          <w:sz w:val="24"/>
          <w:szCs w:val="28"/>
        </w:rPr>
      </w:pPr>
      <w:r w:rsidRPr="008E1DAE">
        <w:rPr>
          <w:rFonts w:cstheme="minorHAnsi"/>
          <w:b/>
          <w:iCs/>
          <w:sz w:val="24"/>
          <w:szCs w:val="28"/>
        </w:rPr>
        <w:t>Study of Convolutional Neural Networks for Early Detection of Diabetic Retinopathy</w:t>
      </w:r>
    </w:p>
    <w:p w14:paraId="4001049E" w14:textId="77777777" w:rsidR="00B77347" w:rsidRPr="008E1DAE" w:rsidRDefault="00B77347" w:rsidP="008E1DAE">
      <w:pPr>
        <w:contextualSpacing/>
        <w:rPr>
          <w:rStyle w:val="Run-inheading"/>
          <w:rFonts w:asciiTheme="minorHAnsi" w:hAnsiTheme="minorHAnsi" w:cstheme="minorHAnsi"/>
          <w:b w:val="0"/>
          <w:i w:val="0"/>
          <w:iCs/>
          <w:sz w:val="18"/>
          <w:szCs w:val="20"/>
        </w:rPr>
      </w:pPr>
    </w:p>
    <w:p w14:paraId="021AF7F2" w14:textId="77777777" w:rsidR="00B77347" w:rsidRPr="000F616D" w:rsidRDefault="00B77347" w:rsidP="00B77347">
      <w:pPr>
        <w:spacing w:after="120"/>
        <w:ind w:left="-720"/>
        <w:contextualSpacing/>
        <w:rPr>
          <w:rStyle w:val="Run-inheading"/>
          <w:rFonts w:asciiTheme="minorHAnsi" w:hAnsiTheme="minorHAnsi" w:cstheme="minorHAnsi"/>
          <w:i w:val="0"/>
          <w:iCs/>
          <w:sz w:val="32"/>
          <w:szCs w:val="36"/>
        </w:rPr>
      </w:pPr>
      <w:r w:rsidRPr="000F616D">
        <w:rPr>
          <w:rStyle w:val="Run-inheading"/>
          <w:rFonts w:asciiTheme="minorHAnsi" w:hAnsiTheme="minorHAnsi" w:cstheme="minorHAnsi"/>
          <w:i w:val="0"/>
          <w:iCs/>
          <w:sz w:val="32"/>
          <w:szCs w:val="36"/>
        </w:rPr>
        <w:t>SECTION A:  Project profile</w:t>
      </w:r>
    </w:p>
    <w:tbl>
      <w:tblPr>
        <w:tblW w:w="5649"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3"/>
        <w:gridCol w:w="6571"/>
      </w:tblGrid>
      <w:tr w:rsidR="0037181E" w:rsidRPr="00E9295D" w14:paraId="13A37B8F" w14:textId="77777777" w:rsidTr="00E9295D">
        <w:trPr>
          <w:trHeight w:val="559"/>
        </w:trPr>
        <w:tc>
          <w:tcPr>
            <w:tcW w:w="1434" w:type="pct"/>
            <w:shd w:val="pct15" w:color="auto" w:fill="auto"/>
            <w:vAlign w:val="center"/>
          </w:tcPr>
          <w:p w14:paraId="31ADC541" w14:textId="66FAFCF0" w:rsidR="0037181E" w:rsidRPr="00E9295D" w:rsidRDefault="0037181E" w:rsidP="00B66598">
            <w:pPr>
              <w:pStyle w:val="APECForm"/>
              <w:spacing w:before="0" w:after="0" w:line="240" w:lineRule="auto"/>
              <w:contextualSpacing/>
              <w:rPr>
                <w:rFonts w:asciiTheme="minorHAnsi" w:hAnsiTheme="minorHAnsi" w:cstheme="minorHAnsi"/>
                <w:b/>
                <w:sz w:val="24"/>
                <w:szCs w:val="28"/>
                <w:lang w:val="en-US"/>
              </w:rPr>
            </w:pPr>
            <w:r>
              <w:rPr>
                <w:rFonts w:asciiTheme="minorHAnsi" w:hAnsiTheme="minorHAnsi" w:cstheme="minorHAnsi"/>
                <w:b/>
                <w:sz w:val="24"/>
                <w:szCs w:val="28"/>
                <w:lang w:val="en-US"/>
              </w:rPr>
              <w:t>Group number</w:t>
            </w:r>
          </w:p>
        </w:tc>
        <w:tc>
          <w:tcPr>
            <w:tcW w:w="3566" w:type="pct"/>
            <w:vAlign w:val="center"/>
          </w:tcPr>
          <w:p w14:paraId="72752899" w14:textId="098E5972" w:rsidR="0037181E" w:rsidRPr="00550708" w:rsidRDefault="0037181E" w:rsidP="00B66598">
            <w:pPr>
              <w:pStyle w:val="APECForm"/>
              <w:spacing w:before="0" w:after="0" w:line="240" w:lineRule="auto"/>
              <w:contextualSpacing/>
              <w:rPr>
                <w:rFonts w:asciiTheme="minorHAnsi" w:hAnsiTheme="minorHAnsi" w:cstheme="minorHAnsi"/>
                <w:bCs w:val="0"/>
                <w:iCs/>
                <w:sz w:val="24"/>
                <w:szCs w:val="28"/>
              </w:rPr>
            </w:pPr>
            <w:r>
              <w:rPr>
                <w:rFonts w:asciiTheme="minorHAnsi" w:hAnsiTheme="minorHAnsi" w:cstheme="minorHAnsi"/>
                <w:bCs w:val="0"/>
                <w:iCs/>
                <w:sz w:val="24"/>
                <w:szCs w:val="28"/>
              </w:rPr>
              <w:t>31</w:t>
            </w:r>
          </w:p>
        </w:tc>
      </w:tr>
      <w:tr w:rsidR="00B77347" w:rsidRPr="00E9295D" w14:paraId="532519DF" w14:textId="77777777" w:rsidTr="00E9295D">
        <w:trPr>
          <w:trHeight w:val="559"/>
        </w:trPr>
        <w:tc>
          <w:tcPr>
            <w:tcW w:w="1434" w:type="pct"/>
            <w:shd w:val="pct15" w:color="auto" w:fill="auto"/>
            <w:vAlign w:val="center"/>
          </w:tcPr>
          <w:p w14:paraId="5FA6AA85" w14:textId="41C05B18" w:rsidR="00B77347" w:rsidRPr="00E9295D" w:rsidRDefault="0037181E" w:rsidP="00B66598">
            <w:pPr>
              <w:pStyle w:val="APECForm"/>
              <w:spacing w:before="0" w:after="0" w:line="240" w:lineRule="auto"/>
              <w:contextualSpacing/>
              <w:rPr>
                <w:rFonts w:asciiTheme="minorHAnsi" w:hAnsiTheme="minorHAnsi" w:cstheme="minorHAnsi"/>
                <w:sz w:val="24"/>
                <w:szCs w:val="28"/>
                <w:lang w:val="en-US"/>
              </w:rPr>
            </w:pPr>
            <w:r>
              <w:rPr>
                <w:rFonts w:asciiTheme="minorHAnsi" w:hAnsiTheme="minorHAnsi" w:cstheme="minorHAnsi"/>
                <w:b/>
                <w:sz w:val="24"/>
                <w:szCs w:val="28"/>
                <w:lang w:val="en-US"/>
              </w:rPr>
              <w:t>Topic</w:t>
            </w:r>
          </w:p>
        </w:tc>
        <w:tc>
          <w:tcPr>
            <w:tcW w:w="3566" w:type="pct"/>
            <w:vAlign w:val="center"/>
          </w:tcPr>
          <w:p w14:paraId="17E8A596" w14:textId="4BAE892E" w:rsidR="00B77347" w:rsidRPr="00550708" w:rsidRDefault="0037181E" w:rsidP="00B66598">
            <w:pPr>
              <w:pStyle w:val="APECForm"/>
              <w:spacing w:before="0" w:after="0" w:line="240" w:lineRule="auto"/>
              <w:contextualSpacing/>
              <w:rPr>
                <w:rFonts w:asciiTheme="minorHAnsi" w:hAnsiTheme="minorHAnsi" w:cstheme="minorHAnsi"/>
                <w:bCs w:val="0"/>
                <w:sz w:val="24"/>
                <w:szCs w:val="28"/>
              </w:rPr>
            </w:pPr>
            <w:r w:rsidRPr="0037181E">
              <w:rPr>
                <w:rFonts w:asciiTheme="minorHAnsi" w:hAnsiTheme="minorHAnsi" w:cstheme="minorHAnsi"/>
                <w:bCs w:val="0"/>
                <w:iCs/>
                <w:sz w:val="24"/>
                <w:szCs w:val="28"/>
              </w:rPr>
              <w:t>Study of Convolutional Neural Networks for Early Detection of Diabetic Retinopathy</w:t>
            </w:r>
          </w:p>
        </w:tc>
      </w:tr>
      <w:tr w:rsidR="00B66598" w:rsidRPr="00E9295D" w14:paraId="2BB8E2CB" w14:textId="77777777" w:rsidTr="00E9295D">
        <w:trPr>
          <w:trHeight w:val="559"/>
        </w:trPr>
        <w:tc>
          <w:tcPr>
            <w:tcW w:w="1434" w:type="pct"/>
            <w:shd w:val="pct15" w:color="auto" w:fill="auto"/>
            <w:vAlign w:val="center"/>
          </w:tcPr>
          <w:p w14:paraId="018ECC16" w14:textId="694A006A" w:rsidR="00B66598" w:rsidRPr="00E9295D" w:rsidRDefault="00B66598" w:rsidP="00B66598">
            <w:pPr>
              <w:pStyle w:val="APECForm"/>
              <w:spacing w:before="0" w:after="0" w:line="240" w:lineRule="auto"/>
              <w:contextualSpacing/>
              <w:rPr>
                <w:rFonts w:asciiTheme="minorHAnsi" w:hAnsiTheme="minorHAnsi" w:cstheme="minorHAnsi"/>
                <w:b/>
                <w:sz w:val="24"/>
                <w:szCs w:val="28"/>
                <w:lang w:val="en-US"/>
              </w:rPr>
            </w:pPr>
            <w:r w:rsidRPr="00E9295D">
              <w:rPr>
                <w:rFonts w:asciiTheme="minorHAnsi" w:hAnsiTheme="minorHAnsi" w:cstheme="minorHAnsi"/>
                <w:b/>
                <w:sz w:val="24"/>
                <w:szCs w:val="28"/>
                <w:lang w:val="en-US"/>
              </w:rPr>
              <w:t>Project members</w:t>
            </w:r>
          </w:p>
        </w:tc>
        <w:tc>
          <w:tcPr>
            <w:tcW w:w="3566" w:type="pct"/>
            <w:vAlign w:val="center"/>
          </w:tcPr>
          <w:p w14:paraId="5E382A3A" w14:textId="39475A67" w:rsidR="00B66598" w:rsidRPr="0037181E" w:rsidRDefault="0037181E" w:rsidP="0037181E">
            <w:pPr>
              <w:pStyle w:val="APECForm"/>
              <w:contextualSpacing/>
              <w:rPr>
                <w:rFonts w:asciiTheme="minorHAnsi" w:hAnsiTheme="minorHAnsi" w:cstheme="minorHAnsi"/>
                <w:szCs w:val="28"/>
              </w:rPr>
            </w:pPr>
            <w:r w:rsidRPr="00E9295D">
              <w:rPr>
                <w:rFonts w:asciiTheme="minorHAnsi" w:hAnsiTheme="minorHAnsi" w:cstheme="minorHAnsi"/>
                <w:bCs w:val="0"/>
                <w:sz w:val="24"/>
                <w:szCs w:val="28"/>
                <w:lang w:val="en-US"/>
              </w:rPr>
              <w:t xml:space="preserve">Rafael </w:t>
            </w:r>
            <w:proofErr w:type="spellStart"/>
            <w:r w:rsidRPr="00E9295D">
              <w:rPr>
                <w:rFonts w:asciiTheme="minorHAnsi" w:hAnsiTheme="minorHAnsi" w:cstheme="minorHAnsi"/>
                <w:bCs w:val="0"/>
                <w:sz w:val="24"/>
                <w:szCs w:val="28"/>
                <w:lang w:val="en-US"/>
              </w:rPr>
              <w:t>Mosheyoff</w:t>
            </w:r>
            <w:proofErr w:type="spellEnd"/>
            <w:r>
              <w:rPr>
                <w:rFonts w:asciiTheme="minorHAnsi" w:hAnsiTheme="minorHAnsi" w:cstheme="minorHAnsi"/>
                <w:bCs w:val="0"/>
                <w:sz w:val="24"/>
                <w:szCs w:val="28"/>
                <w:lang w:val="en-US"/>
              </w:rPr>
              <w:t xml:space="preserve">, </w:t>
            </w:r>
            <w:proofErr w:type="spellStart"/>
            <w:r>
              <w:rPr>
                <w:rFonts w:asciiTheme="minorHAnsi" w:hAnsiTheme="minorHAnsi" w:cstheme="minorHAnsi"/>
                <w:bCs w:val="0"/>
                <w:sz w:val="24"/>
                <w:szCs w:val="28"/>
                <w:lang w:val="en-US"/>
              </w:rPr>
              <w:t>Shoval</w:t>
            </w:r>
            <w:proofErr w:type="spellEnd"/>
            <w:r>
              <w:rPr>
                <w:rFonts w:asciiTheme="minorHAnsi" w:hAnsiTheme="minorHAnsi" w:cstheme="minorHAnsi"/>
                <w:bCs w:val="0"/>
                <w:sz w:val="24"/>
                <w:szCs w:val="28"/>
                <w:lang w:val="en-US"/>
              </w:rPr>
              <w:t xml:space="preserve"> </w:t>
            </w:r>
            <w:r w:rsidRPr="00E9295D">
              <w:rPr>
                <w:rFonts w:asciiTheme="minorHAnsi" w:hAnsiTheme="minorHAnsi" w:cstheme="minorHAnsi"/>
                <w:bCs w:val="0"/>
                <w:sz w:val="24"/>
                <w:szCs w:val="28"/>
                <w:lang w:val="en-US"/>
              </w:rPr>
              <w:t>Yehuda</w:t>
            </w:r>
            <w:r>
              <w:rPr>
                <w:rFonts w:asciiTheme="minorHAnsi" w:hAnsiTheme="minorHAnsi" w:cstheme="minorHAnsi"/>
                <w:bCs w:val="0"/>
                <w:sz w:val="24"/>
                <w:szCs w:val="28"/>
                <w:lang w:val="en-US"/>
              </w:rPr>
              <w:t xml:space="preserve">, </w:t>
            </w:r>
            <w:r w:rsidRPr="00550708">
              <w:rPr>
                <w:rFonts w:asciiTheme="minorHAnsi" w:hAnsiTheme="minorHAnsi" w:cstheme="minorHAnsi"/>
                <w:bCs w:val="0"/>
                <w:sz w:val="24"/>
                <w:szCs w:val="24"/>
              </w:rPr>
              <w:t xml:space="preserve">Yosef </w:t>
            </w:r>
            <w:proofErr w:type="spellStart"/>
            <w:r w:rsidRPr="00550708">
              <w:rPr>
                <w:rFonts w:asciiTheme="minorHAnsi" w:hAnsiTheme="minorHAnsi" w:cstheme="minorHAnsi"/>
                <w:bCs w:val="0"/>
                <w:sz w:val="24"/>
                <w:szCs w:val="24"/>
              </w:rPr>
              <w:t>Zoub</w:t>
            </w:r>
            <w:r>
              <w:rPr>
                <w:rFonts w:asciiTheme="minorHAnsi" w:hAnsiTheme="minorHAnsi" w:cstheme="minorHAnsi"/>
                <w:bCs w:val="0"/>
                <w:sz w:val="24"/>
                <w:szCs w:val="24"/>
              </w:rPr>
              <w:t>i</w:t>
            </w:r>
            <w:proofErr w:type="spellEnd"/>
            <w:r>
              <w:rPr>
                <w:rFonts w:asciiTheme="minorHAnsi" w:hAnsiTheme="minorHAnsi" w:cstheme="minorHAnsi"/>
                <w:bCs w:val="0"/>
                <w:sz w:val="24"/>
                <w:szCs w:val="24"/>
              </w:rPr>
              <w:t xml:space="preserve">, </w:t>
            </w:r>
            <w:r w:rsidR="008E1DAE">
              <w:rPr>
                <w:rFonts w:asciiTheme="minorHAnsi" w:hAnsiTheme="minorHAnsi" w:cstheme="minorHAnsi"/>
                <w:bCs w:val="0"/>
                <w:sz w:val="24"/>
                <w:szCs w:val="28"/>
                <w:lang w:val="en-US"/>
              </w:rPr>
              <w:t>Or Eliyahu</w:t>
            </w:r>
          </w:p>
        </w:tc>
      </w:tr>
      <w:tr w:rsidR="00B77347" w:rsidRPr="00E9295D" w14:paraId="5E0F7424" w14:textId="77777777" w:rsidTr="00E929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PrEx>
        <w:trPr>
          <w:trHeight w:val="332"/>
        </w:trPr>
        <w:tc>
          <w:tcPr>
            <w:tcW w:w="1434" w:type="pct"/>
            <w:tcBorders>
              <w:top w:val="single" w:sz="4" w:space="0" w:color="auto"/>
              <w:left w:val="single" w:sz="4" w:space="0" w:color="auto"/>
              <w:bottom w:val="single" w:sz="4" w:space="0" w:color="auto"/>
              <w:right w:val="single" w:sz="4" w:space="0" w:color="auto"/>
            </w:tcBorders>
            <w:shd w:val="pct15" w:color="auto" w:fill="auto"/>
            <w:vAlign w:val="center"/>
          </w:tcPr>
          <w:p w14:paraId="78F183F5" w14:textId="0EA0B8AB" w:rsidR="00B77347" w:rsidRPr="00E9295D" w:rsidRDefault="00B66598" w:rsidP="00B66598">
            <w:pPr>
              <w:pStyle w:val="APECForm"/>
              <w:spacing w:before="0" w:after="0" w:line="240" w:lineRule="auto"/>
              <w:contextualSpacing/>
              <w:rPr>
                <w:rFonts w:asciiTheme="minorHAnsi" w:hAnsiTheme="minorHAnsi" w:cstheme="minorHAnsi"/>
                <w:sz w:val="24"/>
                <w:szCs w:val="28"/>
                <w:lang w:val="en-US"/>
              </w:rPr>
            </w:pPr>
            <w:r w:rsidRPr="00E9295D">
              <w:rPr>
                <w:rFonts w:asciiTheme="minorHAnsi" w:hAnsiTheme="minorHAnsi" w:cstheme="minorHAnsi"/>
                <w:b/>
                <w:sz w:val="24"/>
                <w:szCs w:val="28"/>
                <w:lang w:val="en-US"/>
              </w:rPr>
              <w:t xml:space="preserve">Project </w:t>
            </w:r>
            <w:r w:rsidR="00F91148">
              <w:rPr>
                <w:rFonts w:asciiTheme="minorHAnsi" w:hAnsiTheme="minorHAnsi" w:cstheme="minorHAnsi"/>
                <w:b/>
                <w:sz w:val="24"/>
                <w:szCs w:val="28"/>
                <w:lang w:val="en-US"/>
              </w:rPr>
              <w:t>environment</w:t>
            </w:r>
          </w:p>
        </w:tc>
        <w:tc>
          <w:tcPr>
            <w:tcW w:w="3566" w:type="pct"/>
            <w:tcBorders>
              <w:top w:val="single" w:sz="4" w:space="0" w:color="auto"/>
              <w:left w:val="single" w:sz="4" w:space="0" w:color="auto"/>
              <w:bottom w:val="single" w:sz="4" w:space="0" w:color="auto"/>
              <w:right w:val="single" w:sz="4" w:space="0" w:color="auto"/>
            </w:tcBorders>
            <w:vAlign w:val="center"/>
          </w:tcPr>
          <w:p w14:paraId="646050FA" w14:textId="79B20F41" w:rsidR="00B77347" w:rsidRPr="00E9295D" w:rsidRDefault="00627863" w:rsidP="00627863">
            <w:pPr>
              <w:pStyle w:val="APECForm"/>
              <w:spacing w:before="0" w:after="0" w:line="240" w:lineRule="auto"/>
              <w:contextualSpacing/>
              <w:rPr>
                <w:rFonts w:asciiTheme="minorHAnsi" w:hAnsiTheme="minorHAnsi" w:cstheme="minorHAnsi"/>
                <w:bCs w:val="0"/>
                <w:sz w:val="24"/>
                <w:szCs w:val="28"/>
                <w:lang w:val="en-US"/>
              </w:rPr>
            </w:pPr>
            <w:r>
              <w:rPr>
                <w:rFonts w:asciiTheme="minorHAnsi" w:hAnsiTheme="minorHAnsi" w:cstheme="minorHAnsi"/>
                <w:bCs w:val="0"/>
                <w:sz w:val="24"/>
                <w:szCs w:val="28"/>
                <w:lang w:val="en-US"/>
              </w:rPr>
              <w:t xml:space="preserve">Python, Google </w:t>
            </w:r>
            <w:proofErr w:type="spellStart"/>
            <w:r>
              <w:rPr>
                <w:rFonts w:asciiTheme="minorHAnsi" w:hAnsiTheme="minorHAnsi" w:cstheme="minorHAnsi"/>
                <w:bCs w:val="0"/>
                <w:sz w:val="24"/>
                <w:szCs w:val="28"/>
                <w:lang w:val="en-US"/>
              </w:rPr>
              <w:t>Colab</w:t>
            </w:r>
            <w:proofErr w:type="spellEnd"/>
          </w:p>
        </w:tc>
      </w:tr>
      <w:tr w:rsidR="00B77347" w:rsidRPr="00E9295D" w14:paraId="20CA9B9F" w14:textId="77777777" w:rsidTr="00E929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0"/>
        </w:trPr>
        <w:tc>
          <w:tcPr>
            <w:tcW w:w="1434" w:type="pct"/>
            <w:tcBorders>
              <w:top w:val="single" w:sz="4" w:space="0" w:color="auto"/>
              <w:left w:val="single" w:sz="4" w:space="0" w:color="auto"/>
              <w:bottom w:val="single" w:sz="4" w:space="0" w:color="auto"/>
              <w:right w:val="single" w:sz="4" w:space="0" w:color="auto"/>
            </w:tcBorders>
            <w:shd w:val="pct15" w:color="auto" w:fill="auto"/>
            <w:vAlign w:val="center"/>
          </w:tcPr>
          <w:p w14:paraId="11E76372" w14:textId="09ED8192" w:rsidR="00B77347" w:rsidRPr="00E9295D" w:rsidRDefault="00627863" w:rsidP="00B66598">
            <w:pPr>
              <w:pStyle w:val="APECForm"/>
              <w:spacing w:before="0" w:after="0" w:line="240" w:lineRule="auto"/>
              <w:contextualSpacing/>
              <w:rPr>
                <w:rFonts w:asciiTheme="minorHAnsi" w:hAnsiTheme="minorHAnsi" w:cstheme="minorHAnsi"/>
                <w:sz w:val="24"/>
                <w:szCs w:val="28"/>
                <w:lang w:val="en-US"/>
              </w:rPr>
            </w:pPr>
            <w:r>
              <w:rPr>
                <w:rFonts w:asciiTheme="minorHAnsi" w:hAnsiTheme="minorHAnsi" w:cstheme="minorHAnsi"/>
                <w:b/>
                <w:sz w:val="24"/>
                <w:szCs w:val="28"/>
                <w:lang w:val="en-US"/>
              </w:rPr>
              <w:t xml:space="preserve">Project </w:t>
            </w:r>
            <w:r w:rsidRPr="00627863">
              <w:rPr>
                <w:rFonts w:asciiTheme="minorHAnsi" w:hAnsiTheme="minorHAnsi" w:cstheme="minorHAnsi"/>
                <w:b/>
                <w:sz w:val="24"/>
                <w:szCs w:val="28"/>
                <w:lang w:val="en-US"/>
              </w:rPr>
              <w:t>l</w:t>
            </w:r>
            <w:r>
              <w:rPr>
                <w:rFonts w:asciiTheme="minorHAnsi" w:hAnsiTheme="minorHAnsi" w:cstheme="minorHAnsi"/>
                <w:b/>
                <w:sz w:val="24"/>
                <w:szCs w:val="28"/>
                <w:lang w:val="en-US"/>
              </w:rPr>
              <w:t>ibraries</w:t>
            </w:r>
          </w:p>
        </w:tc>
        <w:tc>
          <w:tcPr>
            <w:tcW w:w="3566" w:type="pct"/>
            <w:tcBorders>
              <w:top w:val="single" w:sz="4" w:space="0" w:color="auto"/>
              <w:left w:val="single" w:sz="4" w:space="0" w:color="auto"/>
              <w:bottom w:val="single" w:sz="4" w:space="0" w:color="auto"/>
              <w:right w:val="single" w:sz="4" w:space="0" w:color="auto"/>
            </w:tcBorders>
            <w:vAlign w:val="center"/>
          </w:tcPr>
          <w:p w14:paraId="74DEC222" w14:textId="1F6C75CD" w:rsidR="00B77347" w:rsidRPr="00E9295D" w:rsidRDefault="00627863" w:rsidP="00B66598">
            <w:pPr>
              <w:pStyle w:val="APECForm"/>
              <w:spacing w:before="0" w:after="0" w:line="240" w:lineRule="auto"/>
              <w:contextualSpacing/>
              <w:rPr>
                <w:rFonts w:asciiTheme="minorHAnsi" w:hAnsiTheme="minorHAnsi" w:cstheme="minorHAnsi"/>
                <w:bCs w:val="0"/>
                <w:sz w:val="24"/>
                <w:szCs w:val="28"/>
                <w:lang w:val="en-US"/>
              </w:rPr>
            </w:pPr>
            <w:proofErr w:type="spellStart"/>
            <w:r>
              <w:rPr>
                <w:rFonts w:asciiTheme="minorHAnsi" w:hAnsiTheme="minorHAnsi" w:cstheme="minorHAnsi"/>
                <w:bCs w:val="0"/>
                <w:sz w:val="24"/>
                <w:szCs w:val="28"/>
                <w:lang w:val="en-US"/>
              </w:rPr>
              <w:t>Tensorflow</w:t>
            </w:r>
            <w:proofErr w:type="spellEnd"/>
            <w:r w:rsidR="0037181E">
              <w:rPr>
                <w:rFonts w:asciiTheme="minorHAnsi" w:hAnsiTheme="minorHAnsi" w:cstheme="minorHAnsi"/>
                <w:bCs w:val="0"/>
                <w:sz w:val="24"/>
                <w:szCs w:val="28"/>
                <w:lang w:val="en-US"/>
              </w:rPr>
              <w:t>,</w:t>
            </w:r>
            <w:r>
              <w:rPr>
                <w:rFonts w:asciiTheme="minorHAnsi" w:hAnsiTheme="minorHAnsi" w:cstheme="minorHAnsi"/>
                <w:bCs w:val="0"/>
                <w:sz w:val="24"/>
                <w:szCs w:val="28"/>
                <w:lang w:val="en-US"/>
              </w:rPr>
              <w:t xml:space="preserve"> </w:t>
            </w:r>
            <w:proofErr w:type="spellStart"/>
            <w:r>
              <w:rPr>
                <w:rFonts w:asciiTheme="minorHAnsi" w:hAnsiTheme="minorHAnsi" w:cstheme="minorHAnsi"/>
                <w:bCs w:val="0"/>
                <w:sz w:val="24"/>
                <w:szCs w:val="28"/>
                <w:lang w:val="en-US"/>
              </w:rPr>
              <w:t>Keras</w:t>
            </w:r>
            <w:proofErr w:type="spellEnd"/>
            <w:r>
              <w:rPr>
                <w:rFonts w:asciiTheme="minorHAnsi" w:hAnsiTheme="minorHAnsi" w:cstheme="minorHAnsi"/>
                <w:bCs w:val="0"/>
                <w:sz w:val="24"/>
                <w:szCs w:val="28"/>
                <w:lang w:val="en-US"/>
              </w:rPr>
              <w:t xml:space="preserve">, </w:t>
            </w:r>
            <w:proofErr w:type="spellStart"/>
            <w:r>
              <w:rPr>
                <w:rFonts w:asciiTheme="minorHAnsi" w:hAnsiTheme="minorHAnsi" w:cstheme="minorHAnsi"/>
                <w:bCs w:val="0"/>
                <w:sz w:val="24"/>
                <w:szCs w:val="28"/>
                <w:lang w:val="en-US"/>
              </w:rPr>
              <w:t>Numpy</w:t>
            </w:r>
            <w:proofErr w:type="spellEnd"/>
            <w:r>
              <w:rPr>
                <w:rFonts w:asciiTheme="minorHAnsi" w:hAnsiTheme="minorHAnsi" w:cstheme="minorHAnsi"/>
                <w:bCs w:val="0"/>
                <w:sz w:val="24"/>
                <w:szCs w:val="28"/>
                <w:lang w:val="en-US"/>
              </w:rPr>
              <w:t xml:space="preserve">, </w:t>
            </w:r>
            <w:proofErr w:type="spellStart"/>
            <w:r>
              <w:rPr>
                <w:rFonts w:asciiTheme="minorHAnsi" w:hAnsiTheme="minorHAnsi" w:cstheme="minorHAnsi"/>
                <w:bCs w:val="0"/>
                <w:sz w:val="24"/>
                <w:szCs w:val="28"/>
                <w:lang w:val="en-US"/>
              </w:rPr>
              <w:t>Sklearn</w:t>
            </w:r>
            <w:proofErr w:type="spellEnd"/>
            <w:r>
              <w:rPr>
                <w:rFonts w:asciiTheme="minorHAnsi" w:hAnsiTheme="minorHAnsi" w:cstheme="minorHAnsi"/>
                <w:bCs w:val="0"/>
                <w:sz w:val="24"/>
                <w:szCs w:val="28"/>
                <w:lang w:val="en-US"/>
              </w:rPr>
              <w:t>, Pandas</w:t>
            </w:r>
          </w:p>
        </w:tc>
      </w:tr>
    </w:tbl>
    <w:p w14:paraId="17C0F39D" w14:textId="77777777" w:rsidR="00B77347" w:rsidRPr="00E9295D" w:rsidRDefault="00B77347" w:rsidP="00B77347">
      <w:pPr>
        <w:pStyle w:val="APECForm"/>
        <w:spacing w:before="0" w:after="0"/>
        <w:contextualSpacing/>
        <w:rPr>
          <w:rFonts w:asciiTheme="minorHAnsi" w:hAnsiTheme="minorHAnsi" w:cstheme="minorHAnsi"/>
          <w:b/>
          <w:sz w:val="24"/>
          <w:szCs w:val="28"/>
          <w:lang w:val="en-US"/>
        </w:rPr>
      </w:pPr>
    </w:p>
    <w:p w14:paraId="784A8CB0" w14:textId="77777777" w:rsidR="003F241A" w:rsidRDefault="003F241A" w:rsidP="00076472">
      <w:pPr>
        <w:ind w:left="-720" w:right="-340"/>
        <w:contextualSpacing/>
        <w:rPr>
          <w:rStyle w:val="Run-inheading"/>
          <w:rFonts w:asciiTheme="minorHAnsi" w:hAnsiTheme="minorHAnsi" w:cstheme="minorHAnsi"/>
          <w:i w:val="0"/>
          <w:iCs/>
          <w:sz w:val="32"/>
          <w:szCs w:val="36"/>
        </w:rPr>
      </w:pPr>
    </w:p>
    <w:p w14:paraId="4AF50D94" w14:textId="3616BB36" w:rsidR="005F2771" w:rsidRPr="005F2771" w:rsidRDefault="00B77347" w:rsidP="005F2771">
      <w:pPr>
        <w:ind w:left="-720" w:right="-340"/>
        <w:contextualSpacing/>
        <w:rPr>
          <w:rStyle w:val="Run-inheading"/>
          <w:rFonts w:asciiTheme="minorHAnsi" w:hAnsiTheme="minorHAnsi" w:cstheme="minorHAnsi"/>
          <w:i w:val="0"/>
          <w:iCs/>
          <w:sz w:val="32"/>
          <w:szCs w:val="36"/>
        </w:rPr>
      </w:pPr>
      <w:r w:rsidRPr="000F616D">
        <w:rPr>
          <w:rStyle w:val="Run-inheading"/>
          <w:rFonts w:asciiTheme="minorHAnsi" w:hAnsiTheme="minorHAnsi" w:cstheme="minorHAnsi"/>
          <w:i w:val="0"/>
          <w:iCs/>
          <w:sz w:val="32"/>
          <w:szCs w:val="36"/>
        </w:rPr>
        <w:t>SECTION B:  Project report and reflection</w:t>
      </w:r>
    </w:p>
    <w:p w14:paraId="4815BF86" w14:textId="7FABD480" w:rsidR="00550708" w:rsidRDefault="00B77347" w:rsidP="009B4DD6">
      <w:pPr>
        <w:numPr>
          <w:ilvl w:val="0"/>
          <w:numId w:val="34"/>
        </w:numPr>
        <w:tabs>
          <w:tab w:val="clear" w:pos="720"/>
          <w:tab w:val="num" w:pos="360"/>
        </w:tabs>
        <w:autoSpaceDE w:val="0"/>
        <w:autoSpaceDN w:val="0"/>
        <w:spacing w:after="0" w:line="240" w:lineRule="auto"/>
        <w:ind w:left="-426" w:right="-340" w:hanging="283"/>
        <w:contextualSpacing/>
        <w:rPr>
          <w:rFonts w:cstheme="minorHAnsi"/>
          <w:bCs/>
          <w:sz w:val="24"/>
          <w:szCs w:val="28"/>
          <w:rtl/>
        </w:rPr>
      </w:pPr>
      <w:r w:rsidRPr="00550708">
        <w:rPr>
          <w:rFonts w:cstheme="minorHAnsi"/>
          <w:b/>
          <w:sz w:val="24"/>
          <w:szCs w:val="28"/>
          <w:u w:val="single"/>
        </w:rPr>
        <w:t>Project description:</w:t>
      </w:r>
      <w:r w:rsidR="00326785" w:rsidRPr="00550708">
        <w:rPr>
          <w:rFonts w:cstheme="minorHAnsi"/>
          <w:b/>
          <w:sz w:val="24"/>
          <w:szCs w:val="28"/>
        </w:rPr>
        <w:t xml:space="preserve"> </w:t>
      </w:r>
      <w:r w:rsidR="003F241A" w:rsidRPr="003F241A">
        <w:rPr>
          <w:rFonts w:cstheme="minorHAnsi"/>
          <w:bCs/>
          <w:sz w:val="24"/>
          <w:szCs w:val="28"/>
        </w:rPr>
        <w:t>The projects main objective is to study and adapt the CNN for the classification of DR stages, based on the Rachel Cai Convolutional Neural Networks for Early Detection of Diabetic study results, and to understand deeply how a Convolutional Neural Network works.</w:t>
      </w:r>
    </w:p>
    <w:p w14:paraId="7E042403" w14:textId="77777777" w:rsidR="005F2771" w:rsidRPr="005F2771" w:rsidRDefault="005F2771" w:rsidP="005F2771">
      <w:pPr>
        <w:autoSpaceDE w:val="0"/>
        <w:autoSpaceDN w:val="0"/>
        <w:spacing w:after="0" w:line="240" w:lineRule="auto"/>
        <w:ind w:left="-426" w:right="-340"/>
        <w:contextualSpacing/>
        <w:rPr>
          <w:rFonts w:cstheme="minorHAnsi"/>
          <w:bCs/>
          <w:sz w:val="24"/>
          <w:szCs w:val="28"/>
        </w:rPr>
      </w:pPr>
    </w:p>
    <w:p w14:paraId="422E854A" w14:textId="4FB1D554" w:rsidR="00550708" w:rsidRPr="00550708" w:rsidRDefault="00455900" w:rsidP="009B4DD6">
      <w:pPr>
        <w:numPr>
          <w:ilvl w:val="0"/>
          <w:numId w:val="34"/>
        </w:numPr>
        <w:autoSpaceDE w:val="0"/>
        <w:autoSpaceDN w:val="0"/>
        <w:spacing w:after="0" w:line="240" w:lineRule="auto"/>
        <w:ind w:left="-426" w:right="-340" w:hanging="270"/>
        <w:contextualSpacing/>
        <w:rPr>
          <w:rFonts w:cstheme="minorHAnsi"/>
          <w:b/>
          <w:sz w:val="24"/>
          <w:szCs w:val="28"/>
          <w:u w:val="single"/>
        </w:rPr>
      </w:pPr>
      <w:r w:rsidRPr="00550708">
        <w:rPr>
          <w:rFonts w:cstheme="minorHAnsi" w:hint="cs"/>
          <w:b/>
          <w:sz w:val="24"/>
          <w:szCs w:val="28"/>
          <w:u w:val="single"/>
        </w:rPr>
        <w:t>P</w:t>
      </w:r>
      <w:r w:rsidRPr="00550708">
        <w:rPr>
          <w:rFonts w:cstheme="minorHAnsi"/>
          <w:b/>
          <w:sz w:val="24"/>
          <w:szCs w:val="28"/>
          <w:u w:val="single"/>
        </w:rPr>
        <w:t>rocess of the project study</w:t>
      </w:r>
      <w:r w:rsidRPr="00550708">
        <w:rPr>
          <w:rFonts w:cstheme="minorHAnsi" w:hint="cs"/>
          <w:b/>
          <w:sz w:val="24"/>
          <w:szCs w:val="28"/>
          <w:u w:val="single"/>
          <w:rtl/>
          <w:lang w:bidi="he-IL"/>
        </w:rPr>
        <w:t>:</w:t>
      </w:r>
      <w:r w:rsidRPr="00550708">
        <w:rPr>
          <w:rFonts w:cstheme="minorHAnsi"/>
          <w:bCs/>
          <w:sz w:val="24"/>
          <w:szCs w:val="28"/>
          <w:lang w:bidi="he-IL"/>
        </w:rPr>
        <w:t xml:space="preserve"> </w:t>
      </w:r>
      <w:r w:rsidR="003F241A" w:rsidRPr="003F241A">
        <w:rPr>
          <w:rFonts w:cstheme="minorHAnsi"/>
          <w:bCs/>
          <w:sz w:val="24"/>
          <w:szCs w:val="28"/>
          <w:lang w:bidi="he-IL"/>
        </w:rPr>
        <w:t xml:space="preserve">We took a week to learn and improve the knowledge on the given CNN project then we meet twice a week on Zoom to speak about the subject and ideas of how implement base on what we learned till that point. Then we started to implement the study solution using Google </w:t>
      </w:r>
      <w:proofErr w:type="spellStart"/>
      <w:r w:rsidR="003F241A" w:rsidRPr="003F241A">
        <w:rPr>
          <w:rFonts w:cstheme="minorHAnsi"/>
          <w:bCs/>
          <w:sz w:val="24"/>
          <w:szCs w:val="28"/>
          <w:lang w:bidi="he-IL"/>
        </w:rPr>
        <w:t>Colab</w:t>
      </w:r>
      <w:proofErr w:type="spellEnd"/>
      <w:r w:rsidR="003F241A" w:rsidRPr="003F241A">
        <w:rPr>
          <w:rFonts w:cstheme="minorHAnsi"/>
          <w:bCs/>
          <w:sz w:val="24"/>
          <w:szCs w:val="28"/>
          <w:lang w:bidi="he-IL"/>
        </w:rPr>
        <w:t xml:space="preserve"> because our personal computers are weak. Lastly, we prepared the presentation together.</w:t>
      </w:r>
    </w:p>
    <w:p w14:paraId="7244B386" w14:textId="3665E08D" w:rsidR="00550708" w:rsidRDefault="00550708" w:rsidP="00550708">
      <w:pPr>
        <w:autoSpaceDE w:val="0"/>
        <w:autoSpaceDN w:val="0"/>
        <w:spacing w:after="0" w:line="240" w:lineRule="auto"/>
        <w:ind w:left="-426" w:right="-340"/>
        <w:contextualSpacing/>
        <w:rPr>
          <w:rFonts w:cstheme="minorHAnsi"/>
          <w:b/>
          <w:sz w:val="24"/>
          <w:szCs w:val="28"/>
          <w:u w:val="single"/>
        </w:rPr>
      </w:pPr>
    </w:p>
    <w:p w14:paraId="7D64506B" w14:textId="1832D31A" w:rsidR="005F2771" w:rsidRPr="005F2771" w:rsidRDefault="005F2771" w:rsidP="009B4DD6">
      <w:pPr>
        <w:numPr>
          <w:ilvl w:val="0"/>
          <w:numId w:val="34"/>
        </w:numPr>
        <w:autoSpaceDE w:val="0"/>
        <w:autoSpaceDN w:val="0"/>
        <w:spacing w:after="0" w:line="240" w:lineRule="auto"/>
        <w:ind w:left="-426" w:right="-340" w:hanging="270"/>
        <w:contextualSpacing/>
        <w:rPr>
          <w:rFonts w:cstheme="minorHAnsi"/>
          <w:b/>
          <w:sz w:val="24"/>
          <w:szCs w:val="28"/>
          <w:u w:val="single"/>
        </w:rPr>
      </w:pPr>
      <w:r w:rsidRPr="005F2771">
        <w:rPr>
          <w:rFonts w:cstheme="minorHAnsi"/>
          <w:b/>
          <w:sz w:val="24"/>
          <w:szCs w:val="28"/>
          <w:u w:val="single"/>
        </w:rPr>
        <w:t>Project study &amp; dataset</w:t>
      </w:r>
      <w:r w:rsidRPr="005F2771">
        <w:rPr>
          <w:rFonts w:cstheme="minorHAnsi"/>
          <w:b/>
          <w:sz w:val="24"/>
          <w:szCs w:val="28"/>
          <w:u w:val="single"/>
          <w:rtl/>
          <w:lang w:bidi="he-IL"/>
        </w:rPr>
        <w:t>:</w:t>
      </w:r>
      <w:r w:rsidRPr="005F2771">
        <w:rPr>
          <w:rFonts w:cstheme="minorHAnsi"/>
          <w:b/>
          <w:sz w:val="24"/>
          <w:szCs w:val="28"/>
          <w:lang w:bidi="he-IL"/>
        </w:rPr>
        <w:t xml:space="preserve"> </w:t>
      </w:r>
    </w:p>
    <w:p w14:paraId="7DDA86AC" w14:textId="77777777" w:rsidR="005F2771" w:rsidRPr="005F2771" w:rsidRDefault="009A5D58" w:rsidP="009B4DD6">
      <w:pPr>
        <w:pStyle w:val="ListParagraph"/>
        <w:numPr>
          <w:ilvl w:val="0"/>
          <w:numId w:val="36"/>
        </w:numPr>
        <w:suppressAutoHyphens/>
        <w:autoSpaceDE w:val="0"/>
        <w:autoSpaceDN w:val="0"/>
        <w:spacing w:after="0" w:line="360" w:lineRule="auto"/>
        <w:ind w:right="-340"/>
        <w:rPr>
          <w:rFonts w:asciiTheme="minorHAnsi" w:hAnsiTheme="minorHAnsi" w:cstheme="minorHAnsi"/>
          <w:bCs/>
          <w:sz w:val="28"/>
          <w:szCs w:val="28"/>
        </w:rPr>
      </w:pPr>
      <w:r w:rsidRPr="005F2771">
        <w:rPr>
          <w:rFonts w:asciiTheme="minorHAnsi" w:hAnsiTheme="minorHAnsi" w:cstheme="minorHAnsi"/>
          <w:bCs/>
          <w:szCs w:val="24"/>
          <w:lang w:val="en-US"/>
        </w:rPr>
        <w:t>Study of Convolutional Neural Networks for Early Detection of Diabetic Retinopathy</w:t>
      </w:r>
    </w:p>
    <w:p w14:paraId="2C05F772" w14:textId="1A594B8E" w:rsidR="005F2771" w:rsidRPr="005F2771" w:rsidRDefault="009A2A77" w:rsidP="005F2771">
      <w:pPr>
        <w:pStyle w:val="ListParagraph"/>
        <w:suppressAutoHyphens/>
        <w:autoSpaceDE w:val="0"/>
        <w:autoSpaceDN w:val="0"/>
        <w:spacing w:after="0" w:line="360" w:lineRule="auto"/>
        <w:ind w:left="360" w:right="-340"/>
        <w:rPr>
          <w:rStyle w:val="Hyperlink"/>
          <w:rFonts w:asciiTheme="minorHAnsi" w:hAnsiTheme="minorHAnsi" w:cstheme="minorHAnsi"/>
          <w:bCs/>
          <w:color w:val="000000"/>
          <w:sz w:val="28"/>
          <w:szCs w:val="28"/>
          <w:u w:val="none"/>
        </w:rPr>
      </w:pPr>
      <w:hyperlink r:id="rId8" w:history="1">
        <w:r w:rsidR="005F2771" w:rsidRPr="00E86B61">
          <w:rPr>
            <w:rStyle w:val="Hyperlink"/>
            <w:rFonts w:asciiTheme="minorHAnsi" w:hAnsiTheme="minorHAnsi" w:cstheme="minorHAnsi"/>
            <w:bCs/>
          </w:rPr>
          <w:t>https://ysjournal.com/study-of-convolutional-neural-networks-for-early-detection-of-diabetic-retinopathy/</w:t>
        </w:r>
      </w:hyperlink>
    </w:p>
    <w:p w14:paraId="15B801A1" w14:textId="5B2F86DC" w:rsidR="005F2771" w:rsidRPr="001A686A" w:rsidRDefault="005F2771" w:rsidP="009B4DD6">
      <w:pPr>
        <w:pStyle w:val="ListParagraph"/>
        <w:numPr>
          <w:ilvl w:val="0"/>
          <w:numId w:val="36"/>
        </w:numPr>
        <w:suppressAutoHyphens/>
        <w:autoSpaceDE w:val="0"/>
        <w:autoSpaceDN w:val="0"/>
        <w:spacing w:after="0" w:line="360" w:lineRule="auto"/>
        <w:ind w:right="-340"/>
        <w:rPr>
          <w:rStyle w:val="Hyperlink"/>
          <w:rFonts w:asciiTheme="minorHAnsi" w:hAnsiTheme="minorHAnsi" w:cstheme="minorHAnsi"/>
          <w:bCs/>
          <w:color w:val="000000"/>
          <w:sz w:val="24"/>
          <w:szCs w:val="24"/>
          <w:u w:val="none"/>
        </w:rPr>
      </w:pPr>
      <w:r w:rsidRPr="001A686A">
        <w:rPr>
          <w:rStyle w:val="Hyperlink"/>
          <w:rFonts w:asciiTheme="minorHAnsi" w:hAnsiTheme="minorHAnsi" w:cstheme="minorHAnsi"/>
          <w:bCs/>
          <w:color w:val="000000"/>
          <w:sz w:val="24"/>
          <w:szCs w:val="24"/>
          <w:u w:val="none"/>
        </w:rPr>
        <w:t>Diabetic Retinopathy Detection dataset</w:t>
      </w:r>
    </w:p>
    <w:p w14:paraId="49559FD4" w14:textId="7F5BFD0F" w:rsidR="005F2771" w:rsidRDefault="009A2A77" w:rsidP="005F2771">
      <w:pPr>
        <w:pStyle w:val="ListParagraph"/>
        <w:suppressAutoHyphens/>
        <w:autoSpaceDE w:val="0"/>
        <w:autoSpaceDN w:val="0"/>
        <w:spacing w:after="0" w:line="360" w:lineRule="auto"/>
        <w:ind w:left="360" w:right="-340"/>
        <w:rPr>
          <w:rStyle w:val="Hyperlink"/>
          <w:rFonts w:asciiTheme="minorHAnsi" w:hAnsiTheme="minorHAnsi" w:cstheme="minorHAnsi"/>
          <w:bCs/>
          <w:color w:val="000000"/>
          <w:u w:val="none"/>
        </w:rPr>
      </w:pPr>
      <w:hyperlink r:id="rId9" w:history="1">
        <w:r w:rsidR="005F2771" w:rsidRPr="00E86B61">
          <w:rPr>
            <w:rStyle w:val="Hyperlink"/>
            <w:rFonts w:asciiTheme="minorHAnsi" w:hAnsiTheme="minorHAnsi" w:cstheme="minorHAnsi"/>
            <w:bCs/>
          </w:rPr>
          <w:t>https://www.kaggle.com/c/diabetic-retinopathy-detection/</w:t>
        </w:r>
      </w:hyperlink>
    </w:p>
    <w:p w14:paraId="69E91A85" w14:textId="1ED852CF" w:rsidR="005F2771" w:rsidRDefault="005F2771" w:rsidP="005F2771">
      <w:pPr>
        <w:pStyle w:val="ListParagraph"/>
        <w:suppressAutoHyphens/>
        <w:autoSpaceDE w:val="0"/>
        <w:autoSpaceDN w:val="0"/>
        <w:spacing w:line="360" w:lineRule="auto"/>
        <w:ind w:left="360" w:right="-340"/>
        <w:rPr>
          <w:rStyle w:val="Hyperlink"/>
          <w:rFonts w:asciiTheme="minorHAnsi" w:hAnsiTheme="minorHAnsi" w:cstheme="minorHAnsi"/>
          <w:bCs/>
          <w:color w:val="000000"/>
          <w:u w:val="none"/>
        </w:rPr>
      </w:pPr>
    </w:p>
    <w:p w14:paraId="6BED830C" w14:textId="77777777" w:rsidR="00A357EB" w:rsidRPr="005F2771" w:rsidRDefault="00A357EB" w:rsidP="005F2771">
      <w:pPr>
        <w:pStyle w:val="ListParagraph"/>
        <w:suppressAutoHyphens/>
        <w:autoSpaceDE w:val="0"/>
        <w:autoSpaceDN w:val="0"/>
        <w:spacing w:line="360" w:lineRule="auto"/>
        <w:ind w:left="360" w:right="-340"/>
        <w:rPr>
          <w:rStyle w:val="Hyperlink"/>
          <w:rFonts w:asciiTheme="minorHAnsi" w:hAnsiTheme="minorHAnsi" w:cstheme="minorHAnsi"/>
          <w:bCs/>
          <w:color w:val="000000"/>
          <w:u w:val="none"/>
        </w:rPr>
      </w:pPr>
    </w:p>
    <w:p w14:paraId="774E11F8" w14:textId="77777777" w:rsidR="005F2771" w:rsidRPr="005F2771" w:rsidRDefault="005F2771" w:rsidP="005F2771">
      <w:pPr>
        <w:pStyle w:val="ListParagraph"/>
        <w:suppressAutoHyphens/>
        <w:autoSpaceDE w:val="0"/>
        <w:autoSpaceDN w:val="0"/>
        <w:spacing w:line="360" w:lineRule="auto"/>
        <w:ind w:left="360" w:right="-340"/>
        <w:rPr>
          <w:rStyle w:val="Hyperlink"/>
          <w:rFonts w:asciiTheme="minorHAnsi" w:hAnsiTheme="minorHAnsi" w:cstheme="minorHAnsi"/>
          <w:bCs/>
          <w:color w:val="000000"/>
          <w:sz w:val="28"/>
          <w:szCs w:val="28"/>
          <w:u w:val="none"/>
        </w:rPr>
      </w:pPr>
    </w:p>
    <w:p w14:paraId="17084C7F" w14:textId="77777777" w:rsidR="00D462B5" w:rsidRPr="001A686A" w:rsidRDefault="00D462B5" w:rsidP="00D462B5">
      <w:pPr>
        <w:tabs>
          <w:tab w:val="left" w:pos="-720"/>
        </w:tabs>
        <w:suppressAutoHyphens/>
        <w:spacing w:after="0" w:line="240" w:lineRule="auto"/>
        <w:ind w:right="-340"/>
        <w:contextualSpacing/>
        <w:rPr>
          <w:rFonts w:cstheme="minorHAnsi"/>
          <w:i/>
          <w:sz w:val="24"/>
          <w:szCs w:val="28"/>
          <w:rtl/>
          <w:lang w:val="en-AU" w:bidi="he-IL"/>
        </w:rPr>
      </w:pPr>
    </w:p>
    <w:p w14:paraId="1424C725" w14:textId="77777777" w:rsidR="00F37757" w:rsidRDefault="00BC503D" w:rsidP="009B4DD6">
      <w:pPr>
        <w:numPr>
          <w:ilvl w:val="0"/>
          <w:numId w:val="34"/>
        </w:numPr>
        <w:tabs>
          <w:tab w:val="clear" w:pos="720"/>
          <w:tab w:val="num" w:pos="-426"/>
        </w:tabs>
        <w:suppressAutoHyphens/>
        <w:autoSpaceDE w:val="0"/>
        <w:autoSpaceDN w:val="0"/>
        <w:spacing w:after="0" w:line="240" w:lineRule="auto"/>
        <w:ind w:left="-709" w:right="-340" w:firstLine="0"/>
        <w:contextualSpacing/>
        <w:rPr>
          <w:rFonts w:cstheme="minorHAnsi"/>
          <w:bCs/>
          <w:sz w:val="24"/>
          <w:szCs w:val="28"/>
        </w:rPr>
      </w:pPr>
      <w:r w:rsidRPr="00E9295D">
        <w:rPr>
          <w:rFonts w:cstheme="minorHAnsi"/>
          <w:b/>
          <w:sz w:val="24"/>
          <w:szCs w:val="28"/>
          <w:u w:val="single"/>
        </w:rPr>
        <w:t>Project flow</w:t>
      </w:r>
      <w:r w:rsidR="00B77347" w:rsidRPr="00E9295D">
        <w:rPr>
          <w:rFonts w:cstheme="minorHAnsi"/>
          <w:bCs/>
          <w:sz w:val="24"/>
          <w:szCs w:val="28"/>
          <w:u w:val="single"/>
        </w:rPr>
        <w:t>:</w:t>
      </w:r>
      <w:r w:rsidR="00326785">
        <w:rPr>
          <w:rFonts w:cstheme="minorHAnsi"/>
          <w:bCs/>
          <w:sz w:val="24"/>
          <w:szCs w:val="28"/>
        </w:rPr>
        <w:t xml:space="preserve"> </w:t>
      </w:r>
    </w:p>
    <w:p w14:paraId="7487F045" w14:textId="77777777" w:rsidR="003F241A" w:rsidRPr="003F241A" w:rsidRDefault="003F241A" w:rsidP="003F241A">
      <w:pPr>
        <w:suppressAutoHyphens/>
        <w:autoSpaceDE w:val="0"/>
        <w:autoSpaceDN w:val="0"/>
        <w:spacing w:after="0" w:line="240" w:lineRule="auto"/>
        <w:ind w:right="-340"/>
        <w:contextualSpacing/>
        <w:rPr>
          <w:rFonts w:eastAsia="ヒラギノ角ゴ Pro W3" w:cstheme="minorHAnsi"/>
          <w:bCs/>
          <w:color w:val="000000"/>
          <w:sz w:val="24"/>
          <w:szCs w:val="28"/>
          <w:lang w:val="en-AU" w:eastAsia="en-AU"/>
        </w:rPr>
      </w:pPr>
      <w:r w:rsidRPr="003F241A">
        <w:rPr>
          <w:rFonts w:eastAsia="ヒラギノ角ゴ Pro W3" w:cstheme="minorHAnsi"/>
          <w:bCs/>
          <w:color w:val="000000"/>
          <w:sz w:val="24"/>
          <w:szCs w:val="28"/>
          <w:lang w:val="en-AU" w:eastAsia="en-AU"/>
        </w:rPr>
        <w:t>•    The project uses the Kaggle DR competition dataset.</w:t>
      </w:r>
    </w:p>
    <w:p w14:paraId="1E197D15" w14:textId="77777777" w:rsidR="003F241A" w:rsidRPr="003F241A" w:rsidRDefault="003F241A" w:rsidP="003F241A">
      <w:pPr>
        <w:suppressAutoHyphens/>
        <w:autoSpaceDE w:val="0"/>
        <w:autoSpaceDN w:val="0"/>
        <w:spacing w:after="0" w:line="240" w:lineRule="auto"/>
        <w:ind w:right="-340"/>
        <w:contextualSpacing/>
        <w:rPr>
          <w:rFonts w:eastAsia="ヒラギノ角ゴ Pro W3" w:cstheme="minorHAnsi"/>
          <w:bCs/>
          <w:color w:val="000000"/>
          <w:sz w:val="24"/>
          <w:szCs w:val="28"/>
          <w:lang w:val="en-AU" w:eastAsia="en-AU"/>
        </w:rPr>
      </w:pPr>
      <w:r w:rsidRPr="003F241A">
        <w:rPr>
          <w:rFonts w:eastAsia="ヒラギノ角ゴ Pro W3" w:cstheme="minorHAnsi"/>
          <w:bCs/>
          <w:color w:val="000000"/>
          <w:sz w:val="24"/>
          <w:szCs w:val="28"/>
          <w:lang w:val="en-AU" w:eastAsia="en-AU"/>
        </w:rPr>
        <w:t>•    Dataset selection keeping the original ratio.</w:t>
      </w:r>
    </w:p>
    <w:p w14:paraId="52E04567" w14:textId="5650DEDC" w:rsidR="003F241A" w:rsidRPr="003F241A" w:rsidRDefault="003F241A" w:rsidP="003F241A">
      <w:pPr>
        <w:suppressAutoHyphens/>
        <w:autoSpaceDE w:val="0"/>
        <w:autoSpaceDN w:val="0"/>
        <w:spacing w:after="0" w:line="240" w:lineRule="auto"/>
        <w:ind w:right="-340"/>
        <w:contextualSpacing/>
        <w:rPr>
          <w:rFonts w:eastAsia="ヒラギノ角ゴ Pro W3" w:cstheme="minorHAnsi"/>
          <w:bCs/>
          <w:color w:val="000000"/>
          <w:sz w:val="24"/>
          <w:szCs w:val="28"/>
          <w:lang w:val="en-AU" w:eastAsia="en-AU"/>
        </w:rPr>
      </w:pPr>
      <w:r w:rsidRPr="003F241A">
        <w:rPr>
          <w:rFonts w:eastAsia="ヒラギノ角ゴ Pro W3" w:cstheme="minorHAnsi"/>
          <w:bCs/>
          <w:color w:val="000000"/>
          <w:sz w:val="24"/>
          <w:szCs w:val="28"/>
          <w:lang w:val="en-AU" w:eastAsia="en-AU"/>
        </w:rPr>
        <w:t xml:space="preserve">•    Image pre-processing (vertical flip, horizontal flip, </w:t>
      </w:r>
      <w:r w:rsidR="003D11C9">
        <w:rPr>
          <w:rFonts w:eastAsia="ヒラギノ角ゴ Pro W3" w:cstheme="minorHAnsi"/>
          <w:bCs/>
          <w:color w:val="000000"/>
          <w:sz w:val="24"/>
          <w:szCs w:val="28"/>
          <w:lang w:eastAsia="en-AU"/>
        </w:rPr>
        <w:t xml:space="preserve">scaling, </w:t>
      </w:r>
      <w:r w:rsidRPr="003F241A">
        <w:rPr>
          <w:rFonts w:eastAsia="ヒラギノ角ゴ Pro W3" w:cstheme="minorHAnsi"/>
          <w:bCs/>
          <w:color w:val="000000"/>
          <w:sz w:val="24"/>
          <w:szCs w:val="28"/>
          <w:lang w:val="en-AU" w:eastAsia="en-AU"/>
        </w:rPr>
        <w:t>degree rotation).</w:t>
      </w:r>
    </w:p>
    <w:p w14:paraId="00D351CB" w14:textId="5495FA9A" w:rsidR="003F241A" w:rsidRPr="003F241A" w:rsidRDefault="003F241A" w:rsidP="003F241A">
      <w:pPr>
        <w:suppressAutoHyphens/>
        <w:autoSpaceDE w:val="0"/>
        <w:autoSpaceDN w:val="0"/>
        <w:spacing w:after="0" w:line="240" w:lineRule="auto"/>
        <w:ind w:right="-340"/>
        <w:contextualSpacing/>
        <w:rPr>
          <w:rFonts w:eastAsia="ヒラギノ角ゴ Pro W3" w:cstheme="minorHAnsi"/>
          <w:bCs/>
          <w:color w:val="000000"/>
          <w:sz w:val="24"/>
          <w:szCs w:val="28"/>
          <w:lang w:val="en-AU" w:eastAsia="en-AU"/>
        </w:rPr>
      </w:pPr>
      <w:r w:rsidRPr="003F241A">
        <w:rPr>
          <w:rFonts w:eastAsia="ヒラギノ角ゴ Pro W3" w:cstheme="minorHAnsi"/>
          <w:bCs/>
          <w:color w:val="000000"/>
          <w:sz w:val="24"/>
          <w:szCs w:val="28"/>
          <w:lang w:val="en-AU" w:eastAsia="en-AU"/>
        </w:rPr>
        <w:t xml:space="preserve">•    Pretrained model build using </w:t>
      </w:r>
      <w:r w:rsidR="00C12A19">
        <w:rPr>
          <w:rFonts w:eastAsia="ヒラギノ角ゴ Pro W3" w:cstheme="minorHAnsi"/>
          <w:bCs/>
          <w:color w:val="000000"/>
          <w:sz w:val="24"/>
          <w:szCs w:val="28"/>
          <w:lang w:val="en-AU" w:eastAsia="en-AU"/>
        </w:rPr>
        <w:t>VGG</w:t>
      </w:r>
      <w:r w:rsidRPr="003F241A">
        <w:rPr>
          <w:rFonts w:eastAsia="ヒラギノ角ゴ Pro W3" w:cstheme="minorHAnsi"/>
          <w:bCs/>
          <w:color w:val="000000"/>
          <w:sz w:val="24"/>
          <w:szCs w:val="28"/>
          <w:lang w:val="en-AU" w:eastAsia="en-AU"/>
        </w:rPr>
        <w:t>16 model as base.</w:t>
      </w:r>
    </w:p>
    <w:p w14:paraId="45F59643" w14:textId="77777777" w:rsidR="003F241A" w:rsidRPr="003F241A" w:rsidRDefault="003F241A" w:rsidP="003F241A">
      <w:pPr>
        <w:suppressAutoHyphens/>
        <w:autoSpaceDE w:val="0"/>
        <w:autoSpaceDN w:val="0"/>
        <w:spacing w:after="0" w:line="240" w:lineRule="auto"/>
        <w:ind w:right="-340"/>
        <w:contextualSpacing/>
        <w:rPr>
          <w:rFonts w:eastAsia="ヒラギノ角ゴ Pro W3" w:cstheme="minorHAnsi"/>
          <w:bCs/>
          <w:color w:val="000000"/>
          <w:sz w:val="24"/>
          <w:szCs w:val="28"/>
          <w:lang w:val="en-AU" w:eastAsia="en-AU"/>
        </w:rPr>
      </w:pPr>
      <w:r w:rsidRPr="003F241A">
        <w:rPr>
          <w:rFonts w:eastAsia="ヒラギノ角ゴ Pro W3" w:cstheme="minorHAnsi"/>
          <w:bCs/>
          <w:color w:val="000000"/>
          <w:sz w:val="24"/>
          <w:szCs w:val="28"/>
          <w:lang w:val="en-AU" w:eastAsia="en-AU"/>
        </w:rPr>
        <w:t>•    Training the Diabetic retinopathy model using weights.</w:t>
      </w:r>
    </w:p>
    <w:p w14:paraId="7992670C" w14:textId="77777777" w:rsidR="003F241A" w:rsidRPr="003F241A" w:rsidRDefault="003F241A" w:rsidP="003F241A">
      <w:pPr>
        <w:suppressAutoHyphens/>
        <w:autoSpaceDE w:val="0"/>
        <w:autoSpaceDN w:val="0"/>
        <w:spacing w:after="0" w:line="240" w:lineRule="auto"/>
        <w:ind w:right="-340"/>
        <w:contextualSpacing/>
        <w:rPr>
          <w:rFonts w:eastAsia="ヒラギノ角ゴ Pro W3" w:cstheme="minorHAnsi"/>
          <w:bCs/>
          <w:color w:val="000000"/>
          <w:sz w:val="24"/>
          <w:szCs w:val="28"/>
          <w:lang w:val="en-AU" w:eastAsia="en-AU"/>
        </w:rPr>
      </w:pPr>
      <w:r w:rsidRPr="003F241A">
        <w:rPr>
          <w:rFonts w:eastAsia="ヒラギノ角ゴ Pro W3" w:cstheme="minorHAnsi"/>
          <w:bCs/>
          <w:color w:val="000000"/>
          <w:sz w:val="24"/>
          <w:szCs w:val="28"/>
          <w:lang w:val="en-AU" w:eastAsia="en-AU"/>
        </w:rPr>
        <w:t xml:space="preserve">•    Check the training results. </w:t>
      </w:r>
    </w:p>
    <w:p w14:paraId="00883372" w14:textId="77777777" w:rsidR="003F241A" w:rsidRPr="003F241A" w:rsidRDefault="003F241A" w:rsidP="003F241A">
      <w:pPr>
        <w:suppressAutoHyphens/>
        <w:autoSpaceDE w:val="0"/>
        <w:autoSpaceDN w:val="0"/>
        <w:spacing w:after="0" w:line="240" w:lineRule="auto"/>
        <w:ind w:right="-340"/>
        <w:contextualSpacing/>
        <w:rPr>
          <w:rFonts w:eastAsia="ヒラギノ角ゴ Pro W3" w:cstheme="minorHAnsi"/>
          <w:bCs/>
          <w:color w:val="000000"/>
          <w:sz w:val="24"/>
          <w:szCs w:val="28"/>
          <w:lang w:val="en-AU" w:eastAsia="en-AU"/>
        </w:rPr>
      </w:pPr>
      <w:r w:rsidRPr="003F241A">
        <w:rPr>
          <w:rFonts w:eastAsia="ヒラギノ角ゴ Pro W3" w:cstheme="minorHAnsi"/>
          <w:bCs/>
          <w:color w:val="000000"/>
          <w:sz w:val="24"/>
          <w:szCs w:val="28"/>
          <w:lang w:val="en-AU" w:eastAsia="en-AU"/>
        </w:rPr>
        <w:t>•    Use the model to predict random pictures.</w:t>
      </w:r>
    </w:p>
    <w:p w14:paraId="5C9DC44C" w14:textId="0DCCE523" w:rsidR="00F37757" w:rsidRPr="003F241A" w:rsidRDefault="003F241A" w:rsidP="003F241A">
      <w:pPr>
        <w:suppressAutoHyphens/>
        <w:autoSpaceDE w:val="0"/>
        <w:autoSpaceDN w:val="0"/>
        <w:spacing w:after="0" w:line="240" w:lineRule="auto"/>
        <w:ind w:right="-340"/>
        <w:contextualSpacing/>
        <w:rPr>
          <w:rFonts w:eastAsia="ヒラギノ角ゴ Pro W3" w:cstheme="minorHAnsi"/>
          <w:bCs/>
          <w:color w:val="000000"/>
          <w:sz w:val="24"/>
          <w:szCs w:val="28"/>
          <w:lang w:val="en-AU" w:eastAsia="en-AU"/>
        </w:rPr>
      </w:pPr>
      <w:r w:rsidRPr="003F241A">
        <w:rPr>
          <w:rFonts w:eastAsia="ヒラギノ角ゴ Pro W3" w:cstheme="minorHAnsi"/>
          <w:bCs/>
          <w:color w:val="000000"/>
          <w:sz w:val="24"/>
          <w:szCs w:val="28"/>
          <w:lang w:val="en-AU" w:eastAsia="en-AU"/>
        </w:rPr>
        <w:t>•    Check the predict results.</w:t>
      </w:r>
    </w:p>
    <w:p w14:paraId="743CF13B" w14:textId="77777777" w:rsidR="00A357EB" w:rsidRDefault="00A357EB" w:rsidP="003F241A">
      <w:pPr>
        <w:suppressAutoHyphens/>
        <w:autoSpaceDE w:val="0"/>
        <w:autoSpaceDN w:val="0"/>
        <w:spacing w:after="0" w:line="240" w:lineRule="auto"/>
        <w:ind w:right="-340"/>
        <w:contextualSpacing/>
        <w:rPr>
          <w:rFonts w:cstheme="minorHAnsi"/>
          <w:bCs/>
          <w:sz w:val="24"/>
          <w:szCs w:val="28"/>
          <w:lang w:bidi="he-IL"/>
        </w:rPr>
      </w:pPr>
    </w:p>
    <w:p w14:paraId="70380CB7" w14:textId="17F7D71C" w:rsidR="00984D42" w:rsidRPr="00A357EB" w:rsidRDefault="00BC503D" w:rsidP="009B4DD6">
      <w:pPr>
        <w:numPr>
          <w:ilvl w:val="0"/>
          <w:numId w:val="34"/>
        </w:numPr>
        <w:tabs>
          <w:tab w:val="clear" w:pos="720"/>
          <w:tab w:val="num" w:pos="-426"/>
        </w:tabs>
        <w:suppressAutoHyphens/>
        <w:autoSpaceDE w:val="0"/>
        <w:autoSpaceDN w:val="0"/>
        <w:spacing w:after="0" w:line="240" w:lineRule="auto"/>
        <w:ind w:left="-426" w:right="-340" w:hanging="294"/>
        <w:contextualSpacing/>
        <w:rPr>
          <w:rFonts w:cstheme="minorHAnsi"/>
          <w:b/>
          <w:sz w:val="24"/>
          <w:szCs w:val="28"/>
        </w:rPr>
      </w:pPr>
      <w:r w:rsidRPr="00CE5FDD">
        <w:rPr>
          <w:rFonts w:cstheme="minorHAnsi"/>
          <w:b/>
          <w:sz w:val="24"/>
          <w:szCs w:val="28"/>
          <w:u w:val="single"/>
        </w:rPr>
        <w:t>Project results</w:t>
      </w:r>
      <w:r w:rsidR="00B77347" w:rsidRPr="00CE5FDD">
        <w:rPr>
          <w:rFonts w:cstheme="minorHAnsi"/>
          <w:b/>
          <w:sz w:val="24"/>
          <w:szCs w:val="28"/>
          <w:u w:val="single"/>
        </w:rPr>
        <w:t>:</w:t>
      </w:r>
      <w:r w:rsidR="00CE5FDD">
        <w:rPr>
          <w:rFonts w:cstheme="minorHAnsi"/>
          <w:bCs/>
          <w:sz w:val="24"/>
          <w:szCs w:val="28"/>
        </w:rPr>
        <w:t xml:space="preserve"> </w:t>
      </w:r>
      <w:r w:rsidR="003F241A" w:rsidRPr="003F241A">
        <w:rPr>
          <w:rFonts w:cstheme="minorHAnsi"/>
          <w:bCs/>
          <w:sz w:val="24"/>
          <w:szCs w:val="28"/>
        </w:rPr>
        <w:t>The results were as expected from the study of convolutional neural networks for early detection of diabetic retinopathy, moreover we tried several combinations at the image pre-processing stage getting around 5-7% improved results.</w:t>
      </w:r>
    </w:p>
    <w:p w14:paraId="56AD965E" w14:textId="77777777" w:rsidR="008E1DAE" w:rsidRPr="00CE5FDD" w:rsidRDefault="008E1DAE" w:rsidP="004906B4">
      <w:pPr>
        <w:suppressAutoHyphens/>
        <w:autoSpaceDE w:val="0"/>
        <w:autoSpaceDN w:val="0"/>
        <w:spacing w:after="0" w:line="240" w:lineRule="auto"/>
        <w:ind w:right="-340"/>
        <w:contextualSpacing/>
        <w:rPr>
          <w:rFonts w:cstheme="minorHAnsi"/>
          <w:b/>
          <w:sz w:val="24"/>
          <w:szCs w:val="28"/>
        </w:rPr>
      </w:pPr>
    </w:p>
    <w:p w14:paraId="2597AAFE" w14:textId="7A9238FA" w:rsidR="00085FBC" w:rsidRPr="00C12A19" w:rsidRDefault="00BC503D" w:rsidP="009B4DD6">
      <w:pPr>
        <w:numPr>
          <w:ilvl w:val="0"/>
          <w:numId w:val="34"/>
        </w:numPr>
        <w:tabs>
          <w:tab w:val="clear" w:pos="720"/>
        </w:tabs>
        <w:suppressAutoHyphens/>
        <w:autoSpaceDE w:val="0"/>
        <w:autoSpaceDN w:val="0"/>
        <w:spacing w:after="0" w:line="240" w:lineRule="auto"/>
        <w:ind w:left="-426" w:right="-340" w:hanging="218"/>
        <w:contextualSpacing/>
        <w:jc w:val="both"/>
        <w:rPr>
          <w:rFonts w:cstheme="minorHAnsi"/>
          <w:b/>
          <w:sz w:val="28"/>
          <w:szCs w:val="32"/>
        </w:rPr>
      </w:pPr>
      <w:r w:rsidRPr="003F241A">
        <w:rPr>
          <w:rFonts w:cstheme="minorHAnsi"/>
          <w:b/>
          <w:sz w:val="24"/>
          <w:szCs w:val="28"/>
          <w:u w:val="single"/>
        </w:rPr>
        <w:t>Project conclusion:</w:t>
      </w:r>
      <w:r w:rsidRPr="003F241A">
        <w:rPr>
          <w:rFonts w:cstheme="minorHAnsi"/>
          <w:b/>
          <w:sz w:val="24"/>
          <w:szCs w:val="28"/>
        </w:rPr>
        <w:t xml:space="preserve"> </w:t>
      </w:r>
      <w:r w:rsidR="003F241A" w:rsidRPr="00C12A19">
        <w:rPr>
          <w:rFonts w:cstheme="minorHAnsi"/>
          <w:bCs/>
          <w:sz w:val="24"/>
          <w:szCs w:val="28"/>
        </w:rPr>
        <w:t>For research on convoluted neural networks for early detection of diabetic retinopathy has various advantages as ruggedness to shifts and distortion in the image, fewer memory requirements and easier and better training still we think that using more accurate images or balanced dataset would give us better results However 5-stage DR classification is still a hard problem, especially when differentiating between the middle stages of DR.</w:t>
      </w:r>
    </w:p>
    <w:p w14:paraId="003BE0FB" w14:textId="77777777" w:rsidR="00085FBC" w:rsidRPr="00CE5FDD" w:rsidRDefault="00085FBC" w:rsidP="00085FBC">
      <w:pPr>
        <w:pStyle w:val="ListParagraph"/>
        <w:suppressAutoHyphens/>
        <w:autoSpaceDE w:val="0"/>
        <w:autoSpaceDN w:val="0"/>
        <w:spacing w:after="0"/>
        <w:ind w:right="-340"/>
        <w:contextualSpacing/>
        <w:rPr>
          <w:rFonts w:asciiTheme="minorHAnsi" w:hAnsiTheme="minorHAnsi" w:cstheme="minorHAnsi"/>
          <w:b/>
          <w:szCs w:val="28"/>
          <w:u w:val="single"/>
        </w:rPr>
      </w:pPr>
    </w:p>
    <w:sectPr w:rsidR="00085FBC" w:rsidRPr="00CE5FDD" w:rsidSect="00E70E3E">
      <w:headerReference w:type="default" r:id="rId10"/>
      <w:type w:val="oddPage"/>
      <w:pgSz w:w="11909" w:h="16834" w:code="9"/>
      <w:pgMar w:top="1152" w:right="1872" w:bottom="936" w:left="1872" w:header="36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9C5AB" w14:textId="77777777" w:rsidR="009A2A77" w:rsidRDefault="009A2A77" w:rsidP="00992386">
      <w:pPr>
        <w:spacing w:after="0" w:line="240" w:lineRule="auto"/>
      </w:pPr>
      <w:r>
        <w:separator/>
      </w:r>
    </w:p>
  </w:endnote>
  <w:endnote w:type="continuationSeparator" w:id="0">
    <w:p w14:paraId="7FA4C311" w14:textId="77777777" w:rsidR="009A2A77" w:rsidRDefault="009A2A77" w:rsidP="0099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illSans">
    <w:altName w:val="Arial"/>
    <w:panose1 w:val="00000000000000000000"/>
    <w:charset w:val="00"/>
    <w:family w:val="swiss"/>
    <w:notTrueType/>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illSans ExtraBold">
    <w:altName w:val="Cambri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19BE6" w14:textId="77777777" w:rsidR="009A2A77" w:rsidRDefault="009A2A77" w:rsidP="00992386">
      <w:pPr>
        <w:spacing w:after="0" w:line="240" w:lineRule="auto"/>
      </w:pPr>
      <w:r>
        <w:separator/>
      </w:r>
    </w:p>
  </w:footnote>
  <w:footnote w:type="continuationSeparator" w:id="0">
    <w:p w14:paraId="4397506B" w14:textId="77777777" w:rsidR="009A2A77" w:rsidRDefault="009A2A77" w:rsidP="00992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B9040" w14:textId="77777777" w:rsidR="00A16A24" w:rsidRDefault="00A16A24" w:rsidP="00977F77">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6BC73E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724B2C"/>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83BA04EA"/>
    <w:lvl w:ilvl="0">
      <w:start w:val="1"/>
      <w:numFmt w:val="upperLetter"/>
      <w:pStyle w:val="ListNumber2"/>
      <w:lvlText w:val="%1."/>
      <w:lvlJc w:val="left"/>
      <w:pPr>
        <w:tabs>
          <w:tab w:val="num" w:pos="720"/>
        </w:tabs>
        <w:ind w:left="720" w:hanging="360"/>
      </w:pPr>
    </w:lvl>
  </w:abstractNum>
  <w:abstractNum w:abstractNumId="3" w15:restartNumberingAfterBreak="0">
    <w:nsid w:val="FFFFFF81"/>
    <w:multiLevelType w:val="singleLevel"/>
    <w:tmpl w:val="62B08B3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94D2CAAE"/>
    <w:lvl w:ilvl="0">
      <w:start w:val="1"/>
      <w:numFmt w:val="bullet"/>
      <w:pStyle w:val="ListBullet3"/>
      <w:lvlText w:val=""/>
      <w:lvlJc w:val="left"/>
      <w:pPr>
        <w:tabs>
          <w:tab w:val="num" w:pos="-643"/>
        </w:tabs>
        <w:ind w:left="1003" w:hanging="283"/>
      </w:pPr>
      <w:rPr>
        <w:rFonts w:ascii="Symbol" w:hAnsi="Symbol" w:hint="default"/>
      </w:rPr>
    </w:lvl>
  </w:abstractNum>
  <w:abstractNum w:abstractNumId="5" w15:restartNumberingAfterBreak="0">
    <w:nsid w:val="FFFFFF83"/>
    <w:multiLevelType w:val="singleLevel"/>
    <w:tmpl w:val="E9DA1660"/>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00000001"/>
    <w:multiLevelType w:val="multilevel"/>
    <w:tmpl w:val="894EE873"/>
    <w:styleLink w:val="List1"/>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15:restartNumberingAfterBreak="0">
    <w:nsid w:val="00000003"/>
    <w:multiLevelType w:val="multilevel"/>
    <w:tmpl w:val="894EE875"/>
    <w:styleLink w:val="List23"/>
    <w:lvl w:ilvl="0">
      <w:start w:val="1"/>
      <w:numFmt w:val="decimal"/>
      <w:isLgl/>
      <w:lvlText w:val="%1"/>
      <w:lvlJc w:val="left"/>
      <w:pPr>
        <w:tabs>
          <w:tab w:val="num" w:pos="720"/>
        </w:tabs>
        <w:ind w:left="72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4"/>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720"/>
        </w:tabs>
        <w:ind w:left="72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8" w15:restartNumberingAfterBreak="0">
    <w:nsid w:val="00000008"/>
    <w:multiLevelType w:val="multilevel"/>
    <w:tmpl w:val="894EE87A"/>
    <w:styleLink w:val="List6"/>
    <w:lvl w:ilvl="0">
      <w:start w:val="1"/>
      <w:numFmt w:val="bullet"/>
      <w:lvlText w:val="o"/>
      <w:lvlJc w:val="left"/>
      <w:pPr>
        <w:tabs>
          <w:tab w:val="num" w:pos="360"/>
        </w:tabs>
        <w:ind w:left="360" w:firstLine="2160"/>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64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72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920"/>
      </w:pPr>
      <w:rPr>
        <w:rFonts w:ascii="Wingdings" w:eastAsia="ヒラギノ角ゴ Pro W3" w:hAnsi="Wingdings" w:hint="default"/>
        <w:color w:val="000000"/>
        <w:position w:val="0"/>
        <w:sz w:val="24"/>
      </w:rPr>
    </w:lvl>
  </w:abstractNum>
  <w:abstractNum w:abstractNumId="9" w15:restartNumberingAfterBreak="0">
    <w:nsid w:val="0000000B"/>
    <w:multiLevelType w:val="multilevel"/>
    <w:tmpl w:val="894EE87D"/>
    <w:styleLink w:val="List8"/>
    <w:lvl w:ilvl="0">
      <w:start w:val="1"/>
      <w:numFmt w:val="bullet"/>
      <w:lvlText w:val="·"/>
      <w:lvlJc w:val="left"/>
      <w:pPr>
        <w:tabs>
          <w:tab w:val="num" w:pos="720"/>
        </w:tabs>
        <w:ind w:left="720" w:firstLine="720"/>
      </w:pPr>
      <w:rPr>
        <w:rFonts w:ascii="Lucida Grande" w:eastAsia="ヒラギノ角ゴ Pro W3" w:hAnsi="Symbol" w:hint="default"/>
        <w:color w:val="000000"/>
        <w:position w:val="0"/>
        <w:sz w:val="24"/>
      </w:rPr>
    </w:lvl>
    <w:lvl w:ilvl="1">
      <w:start w:val="1"/>
      <w:numFmt w:val="decimal"/>
      <w:isLgl/>
      <w:lvlText w:val="·.%2"/>
      <w:lvlJc w:val="left"/>
      <w:pPr>
        <w:tabs>
          <w:tab w:val="num" w:pos="720"/>
        </w:tabs>
        <w:ind w:left="720" w:firstLine="720"/>
      </w:pPr>
      <w:rPr>
        <w:rFonts w:hint="default"/>
        <w:color w:val="000000"/>
        <w:position w:val="0"/>
        <w:sz w:val="24"/>
      </w:rPr>
    </w:lvl>
    <w:lvl w:ilvl="2">
      <w:start w:val="1"/>
      <w:numFmt w:val="decimal"/>
      <w:isLgl/>
      <w:lvlText w:val="·.%2.%3"/>
      <w:lvlJc w:val="left"/>
      <w:pPr>
        <w:tabs>
          <w:tab w:val="num" w:pos="720"/>
        </w:tabs>
        <w:ind w:left="720" w:firstLine="720"/>
      </w:pPr>
      <w:rPr>
        <w:rFonts w:hint="default"/>
        <w:color w:val="000000"/>
        <w:position w:val="0"/>
        <w:sz w:val="24"/>
      </w:rPr>
    </w:lvl>
    <w:lvl w:ilvl="3">
      <w:start w:val="1"/>
      <w:numFmt w:val="decimal"/>
      <w:isLgl/>
      <w:lvlText w:val="·.%2.%3.%4"/>
      <w:lvlJc w:val="left"/>
      <w:pPr>
        <w:tabs>
          <w:tab w:val="num" w:pos="720"/>
        </w:tabs>
        <w:ind w:left="720" w:firstLine="720"/>
      </w:pPr>
      <w:rPr>
        <w:rFonts w:hint="default"/>
        <w:color w:val="000000"/>
        <w:position w:val="0"/>
        <w:sz w:val="24"/>
      </w:rPr>
    </w:lvl>
    <w:lvl w:ilvl="4">
      <w:start w:val="1"/>
      <w:numFmt w:val="decimal"/>
      <w:isLgl/>
      <w:lvlText w:val="·.%2.%3.%4.%5"/>
      <w:lvlJc w:val="left"/>
      <w:pPr>
        <w:tabs>
          <w:tab w:val="num" w:pos="1080"/>
        </w:tabs>
        <w:ind w:left="1080" w:firstLine="720"/>
      </w:pPr>
      <w:rPr>
        <w:rFonts w:hint="default"/>
        <w:color w:val="000000"/>
        <w:position w:val="0"/>
        <w:sz w:val="24"/>
      </w:rPr>
    </w:lvl>
    <w:lvl w:ilvl="5">
      <w:start w:val="1"/>
      <w:numFmt w:val="decimal"/>
      <w:isLgl/>
      <w:lvlText w:val="·.%2.%3.%4.%5.%6"/>
      <w:lvlJc w:val="left"/>
      <w:pPr>
        <w:tabs>
          <w:tab w:val="num" w:pos="1440"/>
        </w:tabs>
        <w:ind w:left="1440" w:firstLine="720"/>
      </w:pPr>
      <w:rPr>
        <w:rFonts w:hint="default"/>
        <w:color w:val="000000"/>
        <w:position w:val="0"/>
        <w:sz w:val="24"/>
      </w:rPr>
    </w:lvl>
    <w:lvl w:ilvl="6">
      <w:start w:val="1"/>
      <w:numFmt w:val="decimal"/>
      <w:isLgl/>
      <w:lvlText w:val="·.%2.%3.%4.%5.%6.%7"/>
      <w:lvlJc w:val="left"/>
      <w:pPr>
        <w:tabs>
          <w:tab w:val="num" w:pos="1440"/>
        </w:tabs>
        <w:ind w:left="1440" w:firstLine="720"/>
      </w:pPr>
      <w:rPr>
        <w:rFonts w:hint="default"/>
        <w:color w:val="000000"/>
        <w:position w:val="0"/>
        <w:sz w:val="24"/>
      </w:rPr>
    </w:lvl>
    <w:lvl w:ilvl="7">
      <w:start w:val="1"/>
      <w:numFmt w:val="decimal"/>
      <w:isLgl/>
      <w:lvlText w:val="·.%2.%3.%4.%5.%6.%7.%8"/>
      <w:lvlJc w:val="left"/>
      <w:pPr>
        <w:tabs>
          <w:tab w:val="num" w:pos="1800"/>
        </w:tabs>
        <w:ind w:left="1800" w:firstLine="720"/>
      </w:pPr>
      <w:rPr>
        <w:rFonts w:hint="default"/>
        <w:color w:val="000000"/>
        <w:position w:val="0"/>
        <w:sz w:val="24"/>
      </w:rPr>
    </w:lvl>
    <w:lvl w:ilvl="8">
      <w:start w:val="1"/>
      <w:numFmt w:val="decimal"/>
      <w:isLgl/>
      <w:lvlText w:val="·.%2.%3.%4.%5.%6.%7.%8.%9"/>
      <w:lvlJc w:val="left"/>
      <w:pPr>
        <w:tabs>
          <w:tab w:val="num" w:pos="1800"/>
        </w:tabs>
        <w:ind w:left="1800" w:firstLine="720"/>
      </w:pPr>
      <w:rPr>
        <w:rFonts w:hint="default"/>
        <w:color w:val="000000"/>
        <w:position w:val="0"/>
        <w:sz w:val="24"/>
      </w:rPr>
    </w:lvl>
  </w:abstractNum>
  <w:abstractNum w:abstractNumId="10" w15:restartNumberingAfterBreak="0">
    <w:nsid w:val="0000000D"/>
    <w:multiLevelType w:val="multilevel"/>
    <w:tmpl w:val="894EE87F"/>
    <w:styleLink w:val="List9"/>
    <w:lvl w:ilvl="0">
      <w:start w:val="1"/>
      <w:numFmt w:val="decimal"/>
      <w:isLgl/>
      <w:lvlText w:val="%1"/>
      <w:lvlJc w:val="left"/>
      <w:pPr>
        <w:tabs>
          <w:tab w:val="num" w:pos="720"/>
        </w:tabs>
        <w:ind w:left="72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4"/>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720"/>
        </w:tabs>
        <w:ind w:left="72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1" w15:restartNumberingAfterBreak="0">
    <w:nsid w:val="0000000F"/>
    <w:multiLevelType w:val="multilevel"/>
    <w:tmpl w:val="894EE881"/>
    <w:styleLink w:val="List10"/>
    <w:lvl w:ilvl="0">
      <w:start w:val="1"/>
      <w:numFmt w:val="bullet"/>
      <w:lvlText w:val="·"/>
      <w:lvlJc w:val="left"/>
      <w:pPr>
        <w:tabs>
          <w:tab w:val="num" w:pos="288"/>
        </w:tabs>
        <w:ind w:left="288" w:firstLine="432"/>
      </w:pPr>
      <w:rPr>
        <w:rFonts w:ascii="Lucida Grande" w:eastAsia="ヒラギノ角ゴ Pro W3" w:hAnsi="Symbol" w:hint="default"/>
        <w:color w:val="000000"/>
        <w:position w:val="0"/>
        <w:sz w:val="16"/>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15:restartNumberingAfterBreak="0">
    <w:nsid w:val="00000011"/>
    <w:multiLevelType w:val="multilevel"/>
    <w:tmpl w:val="894EE883"/>
    <w:styleLink w:val="List11"/>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15:restartNumberingAfterBreak="0">
    <w:nsid w:val="00000013"/>
    <w:multiLevelType w:val="multilevel"/>
    <w:tmpl w:val="894EE885"/>
    <w:styleLink w:val="List12"/>
    <w:lvl w:ilvl="0">
      <w:start w:val="1"/>
      <w:numFmt w:val="bullet"/>
      <w:lvlText w:val="·"/>
      <w:lvlJc w:val="left"/>
      <w:pPr>
        <w:tabs>
          <w:tab w:val="num" w:pos="360"/>
        </w:tabs>
        <w:ind w:left="360" w:firstLine="72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4" w15:restartNumberingAfterBreak="0">
    <w:nsid w:val="0000001A"/>
    <w:multiLevelType w:val="multilevel"/>
    <w:tmpl w:val="894EE88C"/>
    <w:styleLink w:val="List18"/>
    <w:lvl w:ilvl="0">
      <w:start w:val="1"/>
      <w:numFmt w:val="bullet"/>
      <w:lvlText w:val="·"/>
      <w:lvlJc w:val="left"/>
      <w:pPr>
        <w:tabs>
          <w:tab w:val="num" w:pos="360"/>
        </w:tabs>
        <w:ind w:left="360" w:firstLine="12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sz w:val="24"/>
      </w:rPr>
    </w:lvl>
    <w:lvl w:ilvl="2">
      <w:start w:val="1"/>
      <w:numFmt w:val="lowerRoman"/>
      <w:lvlText w:val="%3."/>
      <w:lvlJc w:val="left"/>
      <w:pPr>
        <w:tabs>
          <w:tab w:val="num" w:pos="360"/>
        </w:tabs>
        <w:ind w:left="360" w:firstLine="2700"/>
      </w:pPr>
      <w:rPr>
        <w:rFonts w:hint="default"/>
        <w:color w:val="000000"/>
        <w:position w:val="0"/>
        <w:sz w:val="24"/>
      </w:rPr>
    </w:lvl>
    <w:lvl w:ilvl="3">
      <w:start w:val="1"/>
      <w:numFmt w:val="decimal"/>
      <w:isLgl/>
      <w:lvlText w:val="%4."/>
      <w:lvlJc w:val="left"/>
      <w:pPr>
        <w:tabs>
          <w:tab w:val="num" w:pos="360"/>
        </w:tabs>
        <w:ind w:left="360" w:firstLine="3420"/>
      </w:pPr>
      <w:rPr>
        <w:rFonts w:hint="default"/>
        <w:color w:val="000000"/>
        <w:position w:val="0"/>
        <w:sz w:val="24"/>
      </w:rPr>
    </w:lvl>
    <w:lvl w:ilvl="4">
      <w:start w:val="1"/>
      <w:numFmt w:val="lowerLetter"/>
      <w:lvlText w:val="%5."/>
      <w:lvlJc w:val="left"/>
      <w:pPr>
        <w:tabs>
          <w:tab w:val="num" w:pos="360"/>
        </w:tabs>
        <w:ind w:left="360" w:firstLine="4140"/>
      </w:pPr>
      <w:rPr>
        <w:rFonts w:hint="default"/>
        <w:color w:val="000000"/>
        <w:position w:val="0"/>
        <w:sz w:val="24"/>
      </w:rPr>
    </w:lvl>
    <w:lvl w:ilvl="5">
      <w:start w:val="1"/>
      <w:numFmt w:val="lowerRoman"/>
      <w:lvlText w:val="%6."/>
      <w:lvlJc w:val="left"/>
      <w:pPr>
        <w:tabs>
          <w:tab w:val="num" w:pos="360"/>
        </w:tabs>
        <w:ind w:left="360" w:firstLine="4860"/>
      </w:pPr>
      <w:rPr>
        <w:rFonts w:hint="default"/>
        <w:color w:val="000000"/>
        <w:position w:val="0"/>
        <w:sz w:val="24"/>
      </w:rPr>
    </w:lvl>
    <w:lvl w:ilvl="6">
      <w:start w:val="1"/>
      <w:numFmt w:val="decimal"/>
      <w:isLgl/>
      <w:lvlText w:val="%7."/>
      <w:lvlJc w:val="left"/>
      <w:pPr>
        <w:tabs>
          <w:tab w:val="num" w:pos="360"/>
        </w:tabs>
        <w:ind w:left="360" w:firstLine="5580"/>
      </w:pPr>
      <w:rPr>
        <w:rFonts w:hint="default"/>
        <w:color w:val="000000"/>
        <w:position w:val="0"/>
        <w:sz w:val="24"/>
      </w:rPr>
    </w:lvl>
    <w:lvl w:ilvl="7">
      <w:start w:val="1"/>
      <w:numFmt w:val="lowerLetter"/>
      <w:lvlText w:val="%8."/>
      <w:lvlJc w:val="left"/>
      <w:pPr>
        <w:tabs>
          <w:tab w:val="num" w:pos="360"/>
        </w:tabs>
        <w:ind w:left="360" w:firstLine="6300"/>
      </w:pPr>
      <w:rPr>
        <w:rFonts w:hint="default"/>
        <w:color w:val="000000"/>
        <w:position w:val="0"/>
        <w:sz w:val="24"/>
      </w:rPr>
    </w:lvl>
    <w:lvl w:ilvl="8">
      <w:start w:val="1"/>
      <w:numFmt w:val="lowerRoman"/>
      <w:lvlText w:val="%9."/>
      <w:lvlJc w:val="left"/>
      <w:pPr>
        <w:tabs>
          <w:tab w:val="num" w:pos="360"/>
        </w:tabs>
        <w:ind w:left="360" w:firstLine="7020"/>
      </w:pPr>
      <w:rPr>
        <w:rFonts w:hint="default"/>
        <w:color w:val="000000"/>
        <w:position w:val="0"/>
        <w:sz w:val="24"/>
      </w:rPr>
    </w:lvl>
  </w:abstractNum>
  <w:abstractNum w:abstractNumId="15" w15:restartNumberingAfterBreak="0">
    <w:nsid w:val="0000001D"/>
    <w:multiLevelType w:val="multilevel"/>
    <w:tmpl w:val="894EE88F"/>
    <w:styleLink w:val="List20"/>
    <w:lvl w:ilvl="0">
      <w:start w:val="1"/>
      <w:numFmt w:val="bullet"/>
      <w:lvlText w:val="·"/>
      <w:lvlJc w:val="left"/>
      <w:pPr>
        <w:tabs>
          <w:tab w:val="num" w:pos="360"/>
        </w:tabs>
        <w:ind w:left="360" w:firstLine="144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16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88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60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32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04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76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48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200"/>
      </w:pPr>
      <w:rPr>
        <w:rFonts w:ascii="Wingdings" w:eastAsia="ヒラギノ角ゴ Pro W3" w:hAnsi="Wingdings" w:hint="default"/>
        <w:color w:val="000000"/>
        <w:position w:val="0"/>
        <w:sz w:val="24"/>
      </w:rPr>
    </w:lvl>
  </w:abstractNum>
  <w:abstractNum w:abstractNumId="16" w15:restartNumberingAfterBreak="0">
    <w:nsid w:val="0000001F"/>
    <w:multiLevelType w:val="multilevel"/>
    <w:tmpl w:val="894EE891"/>
    <w:styleLink w:val="List21"/>
    <w:lvl w:ilvl="0">
      <w:start w:val="1"/>
      <w:numFmt w:val="bullet"/>
      <w:lvlText w:val="·"/>
      <w:lvlJc w:val="left"/>
      <w:pPr>
        <w:tabs>
          <w:tab w:val="num" w:pos="360"/>
        </w:tabs>
        <w:ind w:left="360" w:firstLine="180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5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32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9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6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4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61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8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560"/>
      </w:pPr>
      <w:rPr>
        <w:rFonts w:ascii="Wingdings" w:eastAsia="ヒラギノ角ゴ Pro W3" w:hAnsi="Wingdings" w:hint="default"/>
        <w:color w:val="000000"/>
        <w:position w:val="0"/>
        <w:sz w:val="24"/>
      </w:rPr>
    </w:lvl>
  </w:abstractNum>
  <w:abstractNum w:abstractNumId="17" w15:restartNumberingAfterBreak="0">
    <w:nsid w:val="00000021"/>
    <w:multiLevelType w:val="multilevel"/>
    <w:tmpl w:val="894EE893"/>
    <w:styleLink w:val="List22"/>
    <w:lvl w:ilvl="0">
      <w:start w:val="1"/>
      <w:numFmt w:val="bullet"/>
      <w:lvlText w:val="·"/>
      <w:lvlJc w:val="left"/>
      <w:pPr>
        <w:tabs>
          <w:tab w:val="num" w:pos="360"/>
        </w:tabs>
        <w:ind w:left="360" w:firstLine="180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5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32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9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6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4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61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8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560"/>
      </w:pPr>
      <w:rPr>
        <w:rFonts w:ascii="Wingdings" w:eastAsia="ヒラギノ角ゴ Pro W3" w:hAnsi="Wingdings" w:hint="default"/>
        <w:color w:val="000000"/>
        <w:position w:val="0"/>
        <w:sz w:val="24"/>
      </w:rPr>
    </w:lvl>
  </w:abstractNum>
  <w:abstractNum w:abstractNumId="18" w15:restartNumberingAfterBreak="0">
    <w:nsid w:val="01F30488"/>
    <w:multiLevelType w:val="hybridMultilevel"/>
    <w:tmpl w:val="CC627B6A"/>
    <w:lvl w:ilvl="0" w:tplc="CC7AE4CC">
      <w:start w:val="1"/>
      <w:numFmt w:val="bullet"/>
      <w:lvlText w:val=""/>
      <w:lvlJc w:val="left"/>
      <w:pPr>
        <w:tabs>
          <w:tab w:val="num" w:pos="1440"/>
        </w:tabs>
        <w:ind w:left="1440" w:hanging="360"/>
      </w:pPr>
      <w:rPr>
        <w:rFonts w:ascii="Wingdings" w:hAnsi="Wingdings" w:hint="default"/>
        <w:sz w:val="16"/>
        <w:szCs w:val="16"/>
      </w:rPr>
    </w:lvl>
    <w:lvl w:ilvl="1" w:tplc="0EA8861C">
      <w:start w:val="1"/>
      <w:numFmt w:val="bullet"/>
      <w:pStyle w:val="BlockTextbullet"/>
      <w:lvlText w:val=""/>
      <w:lvlJc w:val="left"/>
      <w:pPr>
        <w:tabs>
          <w:tab w:val="num" w:pos="1440"/>
        </w:tabs>
        <w:ind w:left="1440" w:hanging="360"/>
      </w:pPr>
      <w:rPr>
        <w:rFonts w:ascii="Wingdings" w:hAnsi="Wingdings"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B851235"/>
    <w:multiLevelType w:val="hybridMultilevel"/>
    <w:tmpl w:val="30A24400"/>
    <w:lvl w:ilvl="0" w:tplc="03DECAC6">
      <w:start w:val="1"/>
      <w:numFmt w:val="decimal"/>
      <w:pStyle w:val="ListNumber"/>
      <w:lvlText w:val="%1."/>
      <w:lvlJc w:val="left"/>
      <w:pPr>
        <w:ind w:left="720" w:hanging="360"/>
      </w:pPr>
      <w:rPr>
        <w:rFonts w:ascii="Times New Roman" w:hAnsi="Times New Roman" w:hint="default"/>
        <w:b w:val="0"/>
        <w:i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887909"/>
    <w:multiLevelType w:val="multilevel"/>
    <w:tmpl w:val="EEEC9070"/>
    <w:styleLink w:val="ParagraphNumbering"/>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49136A6"/>
    <w:multiLevelType w:val="hybridMultilevel"/>
    <w:tmpl w:val="7206D138"/>
    <w:lvl w:ilvl="0" w:tplc="04F4811E">
      <w:start w:val="1"/>
      <w:numFmt w:val="decimal"/>
      <w:lvlText w:val="%1."/>
      <w:lvlJc w:val="left"/>
      <w:pPr>
        <w:tabs>
          <w:tab w:val="num" w:pos="720"/>
        </w:tabs>
        <w:ind w:left="720" w:hanging="360"/>
      </w:pPr>
      <w:rPr>
        <w:b/>
        <w:b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1C256C88"/>
    <w:multiLevelType w:val="hybridMultilevel"/>
    <w:tmpl w:val="CFF0B5DA"/>
    <w:lvl w:ilvl="0" w:tplc="0409000F">
      <w:start w:val="1"/>
      <w:numFmt w:val="decimal"/>
      <w:pStyle w:val="Listbullet2singlelin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55F0F"/>
    <w:multiLevelType w:val="hybridMultilevel"/>
    <w:tmpl w:val="E8E06B3E"/>
    <w:lvl w:ilvl="0" w:tplc="896A32F2">
      <w:start w:val="1"/>
      <w:numFmt w:val="upperLetter"/>
      <w:pStyle w:val="APECFormHeadingA"/>
      <w:lvlText w:val="%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406048"/>
    <w:multiLevelType w:val="hybridMultilevel"/>
    <w:tmpl w:val="7B0CE234"/>
    <w:lvl w:ilvl="0" w:tplc="D51420D8">
      <w:start w:val="3"/>
      <w:numFmt w:val="bullet"/>
      <w:lvlText w:val=""/>
      <w:lvlJc w:val="left"/>
      <w:pPr>
        <w:ind w:left="360" w:hanging="360"/>
      </w:pPr>
      <w:rPr>
        <w:rFonts w:ascii="Symbol" w:eastAsiaTheme="minorHAnsi" w:hAnsi="Symbol" w:cstheme="minorHAnsi"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891227"/>
    <w:multiLevelType w:val="hybridMultilevel"/>
    <w:tmpl w:val="0B62F6A0"/>
    <w:lvl w:ilvl="0" w:tplc="E390C8C6">
      <w:start w:val="1"/>
      <w:numFmt w:val="decimal"/>
      <w:pStyle w:val="Listbulletsingleline"/>
      <w:lvlText w:val="%1."/>
      <w:lvlJc w:val="left"/>
      <w:pPr>
        <w:ind w:left="1080" w:hanging="720"/>
      </w:pPr>
      <w:rPr>
        <w:rFonts w:cs="Arial"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44AA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7" w15:restartNumberingAfterBreak="0">
    <w:nsid w:val="5034251F"/>
    <w:multiLevelType w:val="hybridMultilevel"/>
    <w:tmpl w:val="AED0E7E6"/>
    <w:lvl w:ilvl="0" w:tplc="2ABCE5F8">
      <w:start w:val="1"/>
      <w:numFmt w:val="bullet"/>
      <w:pStyle w:val="ExhibitText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295CA3"/>
    <w:multiLevelType w:val="hybridMultilevel"/>
    <w:tmpl w:val="27B006DA"/>
    <w:lvl w:ilvl="0" w:tplc="FEA2165E">
      <w:start w:val="1"/>
      <w:numFmt w:val="bullet"/>
      <w:pStyle w:val="Bullet2"/>
      <w:lvlText w:val=""/>
      <w:lvlJc w:val="left"/>
      <w:pPr>
        <w:tabs>
          <w:tab w:val="num" w:pos="360"/>
        </w:tabs>
        <w:ind w:left="360" w:hanging="360"/>
      </w:pPr>
      <w:rPr>
        <w:rFonts w:ascii="Symbol" w:hAnsi="Symbol" w:hint="default"/>
      </w:rPr>
    </w:lvl>
    <w:lvl w:ilvl="1" w:tplc="67CA3C8C">
      <w:start w:val="1"/>
      <w:numFmt w:val="bullet"/>
      <w:lvlText w:val=""/>
      <w:lvlJc w:val="left"/>
      <w:pPr>
        <w:tabs>
          <w:tab w:val="num" w:pos="1080"/>
        </w:tabs>
        <w:ind w:left="1080" w:hanging="360"/>
      </w:pPr>
      <w:rPr>
        <w:rFonts w:ascii="Symbol" w:hAnsi="Symbol" w:hint="default"/>
      </w:rPr>
    </w:lvl>
    <w:lvl w:ilvl="2" w:tplc="58229C8E" w:tentative="1">
      <w:start w:val="1"/>
      <w:numFmt w:val="bullet"/>
      <w:lvlText w:val=""/>
      <w:lvlJc w:val="left"/>
      <w:pPr>
        <w:tabs>
          <w:tab w:val="num" w:pos="1800"/>
        </w:tabs>
        <w:ind w:left="1800" w:hanging="360"/>
      </w:pPr>
      <w:rPr>
        <w:rFonts w:ascii="Wingdings" w:hAnsi="Wingdings" w:hint="default"/>
      </w:rPr>
    </w:lvl>
    <w:lvl w:ilvl="3" w:tplc="A16676EE" w:tentative="1">
      <w:start w:val="1"/>
      <w:numFmt w:val="bullet"/>
      <w:lvlText w:val=""/>
      <w:lvlJc w:val="left"/>
      <w:pPr>
        <w:tabs>
          <w:tab w:val="num" w:pos="2520"/>
        </w:tabs>
        <w:ind w:left="2520" w:hanging="360"/>
      </w:pPr>
      <w:rPr>
        <w:rFonts w:ascii="Symbol" w:hAnsi="Symbol" w:hint="default"/>
      </w:rPr>
    </w:lvl>
    <w:lvl w:ilvl="4" w:tplc="2BDC078A" w:tentative="1">
      <w:start w:val="1"/>
      <w:numFmt w:val="bullet"/>
      <w:lvlText w:val="o"/>
      <w:lvlJc w:val="left"/>
      <w:pPr>
        <w:tabs>
          <w:tab w:val="num" w:pos="3240"/>
        </w:tabs>
        <w:ind w:left="3240" w:hanging="360"/>
      </w:pPr>
      <w:rPr>
        <w:rFonts w:ascii="Courier New" w:hAnsi="Courier New" w:hint="default"/>
      </w:rPr>
    </w:lvl>
    <w:lvl w:ilvl="5" w:tplc="8BC69232" w:tentative="1">
      <w:start w:val="1"/>
      <w:numFmt w:val="bullet"/>
      <w:lvlText w:val=""/>
      <w:lvlJc w:val="left"/>
      <w:pPr>
        <w:tabs>
          <w:tab w:val="num" w:pos="3960"/>
        </w:tabs>
        <w:ind w:left="3960" w:hanging="360"/>
      </w:pPr>
      <w:rPr>
        <w:rFonts w:ascii="Wingdings" w:hAnsi="Wingdings" w:hint="default"/>
      </w:rPr>
    </w:lvl>
    <w:lvl w:ilvl="6" w:tplc="06D695D0" w:tentative="1">
      <w:start w:val="1"/>
      <w:numFmt w:val="bullet"/>
      <w:lvlText w:val=""/>
      <w:lvlJc w:val="left"/>
      <w:pPr>
        <w:tabs>
          <w:tab w:val="num" w:pos="4680"/>
        </w:tabs>
        <w:ind w:left="4680" w:hanging="360"/>
      </w:pPr>
      <w:rPr>
        <w:rFonts w:ascii="Symbol" w:hAnsi="Symbol" w:hint="default"/>
      </w:rPr>
    </w:lvl>
    <w:lvl w:ilvl="7" w:tplc="EC005950" w:tentative="1">
      <w:start w:val="1"/>
      <w:numFmt w:val="bullet"/>
      <w:lvlText w:val="o"/>
      <w:lvlJc w:val="left"/>
      <w:pPr>
        <w:tabs>
          <w:tab w:val="num" w:pos="5400"/>
        </w:tabs>
        <w:ind w:left="5400" w:hanging="360"/>
      </w:pPr>
      <w:rPr>
        <w:rFonts w:ascii="Courier New" w:hAnsi="Courier New" w:hint="default"/>
      </w:rPr>
    </w:lvl>
    <w:lvl w:ilvl="8" w:tplc="BD92062C"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CB6696A"/>
    <w:multiLevelType w:val="hybridMultilevel"/>
    <w:tmpl w:val="1354FD9A"/>
    <w:lvl w:ilvl="0" w:tplc="0B622A9C">
      <w:start w:val="1"/>
      <w:numFmt w:val="decimal"/>
      <w:pStyle w:val="APECFormnumbered"/>
      <w:lvlText w:val="%1."/>
      <w:lvlJc w:val="left"/>
      <w:pPr>
        <w:ind w:left="36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11DC7"/>
    <w:multiLevelType w:val="multilevel"/>
    <w:tmpl w:val="EDEC20CA"/>
    <w:lvl w:ilvl="0">
      <w:start w:val="3"/>
      <w:numFmt w:val="decimal"/>
      <w:lvlText w:val="3.%1."/>
      <w:lvlJc w:val="left"/>
      <w:pPr>
        <w:ind w:left="1070" w:hanging="360"/>
      </w:pPr>
      <w:rPr>
        <w:rFonts w:ascii="Times New Roman" w:hAnsi="Times New Roman" w:cs="Times New Roman" w:hint="default"/>
        <w:b w:val="0"/>
        <w:i w:val="0"/>
        <w:sz w:val="22"/>
      </w:rPr>
    </w:lvl>
    <w:lvl w:ilvl="1">
      <w:start w:val="1"/>
      <w:numFmt w:val="lowerLetter"/>
      <w:pStyle w:val="ListContinue"/>
      <w:lvlText w:val="%2."/>
      <w:lvlJc w:val="left"/>
      <w:pPr>
        <w:ind w:left="1070" w:hanging="360"/>
      </w:pPr>
      <w:rPr>
        <w:rFonts w:hint="default"/>
        <w:b w:val="0"/>
        <w:i w:val="0"/>
        <w:color w:val="auto"/>
        <w:sz w:val="22"/>
      </w:rPr>
    </w:lvl>
    <w:lvl w:ilvl="2">
      <w:start w:val="1"/>
      <w:numFmt w:val="lowerRoman"/>
      <w:lvlText w:val="%3."/>
      <w:lvlJc w:val="right"/>
      <w:pPr>
        <w:ind w:left="1790" w:hanging="180"/>
      </w:pPr>
      <w:rPr>
        <w:rFonts w:hint="default"/>
      </w:rPr>
    </w:lvl>
    <w:lvl w:ilvl="3">
      <w:start w:val="1"/>
      <w:numFmt w:val="decimal"/>
      <w:lvlText w:val="%4."/>
      <w:lvlJc w:val="left"/>
      <w:pPr>
        <w:ind w:left="2510" w:hanging="360"/>
      </w:pPr>
      <w:rPr>
        <w:rFonts w:hint="default"/>
      </w:rPr>
    </w:lvl>
    <w:lvl w:ilvl="4">
      <w:start w:val="1"/>
      <w:numFmt w:val="lowerLetter"/>
      <w:lvlText w:val="%5."/>
      <w:lvlJc w:val="left"/>
      <w:pPr>
        <w:ind w:left="3230" w:hanging="360"/>
      </w:pPr>
      <w:rPr>
        <w:rFonts w:hint="default"/>
      </w:rPr>
    </w:lvl>
    <w:lvl w:ilvl="5">
      <w:start w:val="1"/>
      <w:numFmt w:val="lowerRoman"/>
      <w:lvlText w:val="%6."/>
      <w:lvlJc w:val="right"/>
      <w:pPr>
        <w:ind w:left="3950" w:hanging="180"/>
      </w:pPr>
      <w:rPr>
        <w:rFonts w:hint="default"/>
      </w:rPr>
    </w:lvl>
    <w:lvl w:ilvl="6">
      <w:start w:val="1"/>
      <w:numFmt w:val="decimal"/>
      <w:pStyle w:val="GenderQuestion"/>
      <w:lvlText w:val="%7."/>
      <w:lvlJc w:val="left"/>
      <w:pPr>
        <w:ind w:left="4670" w:hanging="360"/>
      </w:pPr>
      <w:rPr>
        <w:rFonts w:hint="default"/>
      </w:rPr>
    </w:lvl>
    <w:lvl w:ilvl="7">
      <w:start w:val="1"/>
      <w:numFmt w:val="lowerLetter"/>
      <w:lvlText w:val="%8."/>
      <w:lvlJc w:val="left"/>
      <w:pPr>
        <w:ind w:left="5390" w:hanging="360"/>
      </w:pPr>
      <w:rPr>
        <w:rFonts w:hint="default"/>
      </w:rPr>
    </w:lvl>
    <w:lvl w:ilvl="8">
      <w:start w:val="1"/>
      <w:numFmt w:val="lowerRoman"/>
      <w:lvlText w:val="%9."/>
      <w:lvlJc w:val="right"/>
      <w:pPr>
        <w:ind w:left="6110" w:hanging="180"/>
      </w:pPr>
      <w:rPr>
        <w:rFonts w:hint="default"/>
      </w:rPr>
    </w:lvl>
  </w:abstractNum>
  <w:abstractNum w:abstractNumId="31" w15:restartNumberingAfterBreak="0">
    <w:nsid w:val="60C541EE"/>
    <w:multiLevelType w:val="hybridMultilevel"/>
    <w:tmpl w:val="9F04FE1E"/>
    <w:lvl w:ilvl="0" w:tplc="FFFFFFFF">
      <w:start w:val="1"/>
      <w:numFmt w:val="bullet"/>
      <w:pStyle w:val="ListBullet"/>
      <w:lvlText w:val=""/>
      <w:lvlJc w:val="left"/>
      <w:pPr>
        <w:tabs>
          <w:tab w:val="num" w:pos="187"/>
        </w:tabs>
        <w:ind w:left="187" w:hanging="187"/>
      </w:pPr>
      <w:rPr>
        <w:rFonts w:ascii="Symbol" w:hAnsi="Symbol" w:hint="default"/>
        <w:color w:val="auto"/>
        <w:lang w:val="en-GB"/>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3A2902"/>
    <w:multiLevelType w:val="hybridMultilevel"/>
    <w:tmpl w:val="ED58E2EE"/>
    <w:lvl w:ilvl="0" w:tplc="48F2CDAA">
      <w:start w:val="1"/>
      <w:numFmt w:val="bullet"/>
      <w:pStyle w:val="Tablebullet"/>
      <w:lvlText w:val=""/>
      <w:lvlJc w:val="left"/>
      <w:pPr>
        <w:tabs>
          <w:tab w:val="num" w:pos="101"/>
        </w:tabs>
        <w:ind w:left="101" w:hanging="101"/>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4829B8"/>
    <w:multiLevelType w:val="multilevel"/>
    <w:tmpl w:val="C4660F08"/>
    <w:lvl w:ilvl="0">
      <w:start w:val="1"/>
      <w:numFmt w:val="lowerRoman"/>
      <w:pStyle w:val="Item"/>
      <w:lvlText w:val="%1."/>
      <w:lvlJc w:val="righ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EA53C1"/>
    <w:multiLevelType w:val="multilevel"/>
    <w:tmpl w:val="3AD447EA"/>
    <w:lvl w:ilvl="0">
      <w:start w:val="1"/>
      <w:numFmt w:val="decimal"/>
      <w:lvlText w:val="%1"/>
      <w:lvlJc w:val="left"/>
      <w:pPr>
        <w:tabs>
          <w:tab w:val="num" w:pos="360"/>
        </w:tabs>
        <w:ind w:left="360" w:hanging="360"/>
      </w:pPr>
      <w:rPr>
        <w:rFonts w:hint="default"/>
      </w:rPr>
    </w:lvl>
    <w:lvl w:ilvl="1">
      <w:start w:val="1"/>
      <w:numFmt w:val="decimal"/>
      <w:pStyle w:val="GBregulartext"/>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F805588"/>
    <w:multiLevelType w:val="hybridMultilevel"/>
    <w:tmpl w:val="3E465020"/>
    <w:lvl w:ilvl="0" w:tplc="FFFFFFFF">
      <w:start w:val="1"/>
      <w:numFmt w:val="bullet"/>
      <w:pStyle w:val="APECForm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25"/>
  </w:num>
  <w:num w:numId="4">
    <w:abstractNumId w:val="22"/>
  </w:num>
  <w:num w:numId="5">
    <w:abstractNumId w:val="5"/>
  </w:num>
  <w:num w:numId="6">
    <w:abstractNumId w:val="28"/>
  </w:num>
  <w:num w:numId="7">
    <w:abstractNumId w:val="27"/>
  </w:num>
  <w:num w:numId="8">
    <w:abstractNumId w:val="26"/>
  </w:num>
  <w:num w:numId="9">
    <w:abstractNumId w:val="4"/>
  </w:num>
  <w:num w:numId="10">
    <w:abstractNumId w:val="3"/>
  </w:num>
  <w:num w:numId="11">
    <w:abstractNumId w:val="2"/>
  </w:num>
  <w:num w:numId="12">
    <w:abstractNumId w:val="1"/>
  </w:num>
  <w:num w:numId="13">
    <w:abstractNumId w:val="0"/>
  </w:num>
  <w:num w:numId="14">
    <w:abstractNumId w:val="32"/>
  </w:num>
  <w:num w:numId="15">
    <w:abstractNumId w:val="18"/>
  </w:num>
  <w:num w:numId="16">
    <w:abstractNumId w:val="19"/>
  </w:num>
  <w:num w:numId="17">
    <w:abstractNumId w:val="6"/>
  </w:num>
  <w:num w:numId="18">
    <w:abstractNumId w:val="7"/>
  </w:num>
  <w:num w:numId="19">
    <w:abstractNumId w:val="8"/>
  </w:num>
  <w:num w:numId="20">
    <w:abstractNumId w:val="9"/>
  </w:num>
  <w:num w:numId="21">
    <w:abstractNumId w:val="10"/>
  </w:num>
  <w:num w:numId="22">
    <w:abstractNumId w:val="11"/>
  </w:num>
  <w:num w:numId="23">
    <w:abstractNumId w:val="12"/>
  </w:num>
  <w:num w:numId="24">
    <w:abstractNumId w:val="13"/>
  </w:num>
  <w:num w:numId="25">
    <w:abstractNumId w:val="14"/>
  </w:num>
  <w:num w:numId="26">
    <w:abstractNumId w:val="15"/>
  </w:num>
  <w:num w:numId="27">
    <w:abstractNumId w:val="16"/>
  </w:num>
  <w:num w:numId="28">
    <w:abstractNumId w:val="17"/>
  </w:num>
  <w:num w:numId="29">
    <w:abstractNumId w:val="34"/>
  </w:num>
  <w:num w:numId="30">
    <w:abstractNumId w:val="20"/>
  </w:num>
  <w:num w:numId="31">
    <w:abstractNumId w:val="35"/>
  </w:num>
  <w:num w:numId="32">
    <w:abstractNumId w:val="23"/>
  </w:num>
  <w:num w:numId="33">
    <w:abstractNumId w:val="29"/>
  </w:num>
  <w:num w:numId="34">
    <w:abstractNumId w:val="21"/>
  </w:num>
  <w:num w:numId="35">
    <w:abstractNumId w:val="33"/>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3MDIxNDCwtDQ3NbdU0lEKTi0uzszPAykwqgUAtxFOwiwAAAA="/>
  </w:docVars>
  <w:rsids>
    <w:rsidRoot w:val="0015360E"/>
    <w:rsid w:val="0000024B"/>
    <w:rsid w:val="00000610"/>
    <w:rsid w:val="0001135A"/>
    <w:rsid w:val="00012E13"/>
    <w:rsid w:val="00015E86"/>
    <w:rsid w:val="00023BC4"/>
    <w:rsid w:val="000333AE"/>
    <w:rsid w:val="000333B8"/>
    <w:rsid w:val="00034619"/>
    <w:rsid w:val="000346A3"/>
    <w:rsid w:val="00046884"/>
    <w:rsid w:val="000516D3"/>
    <w:rsid w:val="00054BD9"/>
    <w:rsid w:val="000553FF"/>
    <w:rsid w:val="00055969"/>
    <w:rsid w:val="0005767A"/>
    <w:rsid w:val="00075BF1"/>
    <w:rsid w:val="00076472"/>
    <w:rsid w:val="0007728C"/>
    <w:rsid w:val="00077538"/>
    <w:rsid w:val="00080EFE"/>
    <w:rsid w:val="00084766"/>
    <w:rsid w:val="00085BAB"/>
    <w:rsid w:val="00085FBC"/>
    <w:rsid w:val="0009333F"/>
    <w:rsid w:val="000939D2"/>
    <w:rsid w:val="00095262"/>
    <w:rsid w:val="00095A7C"/>
    <w:rsid w:val="000A1A5C"/>
    <w:rsid w:val="000A518B"/>
    <w:rsid w:val="000B1A2E"/>
    <w:rsid w:val="000B23A5"/>
    <w:rsid w:val="000B434D"/>
    <w:rsid w:val="000B4EDA"/>
    <w:rsid w:val="000B4FF5"/>
    <w:rsid w:val="000B74FE"/>
    <w:rsid w:val="000D0CD9"/>
    <w:rsid w:val="000D5C38"/>
    <w:rsid w:val="000F2969"/>
    <w:rsid w:val="000F616D"/>
    <w:rsid w:val="000F69DF"/>
    <w:rsid w:val="000F7CE4"/>
    <w:rsid w:val="00103D8E"/>
    <w:rsid w:val="00105002"/>
    <w:rsid w:val="00105675"/>
    <w:rsid w:val="001065C9"/>
    <w:rsid w:val="00107176"/>
    <w:rsid w:val="00107DA9"/>
    <w:rsid w:val="0011076F"/>
    <w:rsid w:val="0011111F"/>
    <w:rsid w:val="00112150"/>
    <w:rsid w:val="00127DDE"/>
    <w:rsid w:val="001308AE"/>
    <w:rsid w:val="00132CD8"/>
    <w:rsid w:val="00134D2A"/>
    <w:rsid w:val="00135C2A"/>
    <w:rsid w:val="001370A2"/>
    <w:rsid w:val="00142F10"/>
    <w:rsid w:val="00144087"/>
    <w:rsid w:val="0015234B"/>
    <w:rsid w:val="0015360E"/>
    <w:rsid w:val="00157FB3"/>
    <w:rsid w:val="001627EA"/>
    <w:rsid w:val="00162ACC"/>
    <w:rsid w:val="00167A01"/>
    <w:rsid w:val="00172CC1"/>
    <w:rsid w:val="0019425C"/>
    <w:rsid w:val="001948B4"/>
    <w:rsid w:val="00194EA9"/>
    <w:rsid w:val="001A22F4"/>
    <w:rsid w:val="001A686A"/>
    <w:rsid w:val="001B04D2"/>
    <w:rsid w:val="001B07E7"/>
    <w:rsid w:val="001B0E13"/>
    <w:rsid w:val="001C01D4"/>
    <w:rsid w:val="001C029E"/>
    <w:rsid w:val="001C19CB"/>
    <w:rsid w:val="001C31B0"/>
    <w:rsid w:val="001C4F30"/>
    <w:rsid w:val="001C6ACB"/>
    <w:rsid w:val="001C788A"/>
    <w:rsid w:val="001C7A4C"/>
    <w:rsid w:val="001D0EFD"/>
    <w:rsid w:val="001D384B"/>
    <w:rsid w:val="001E7E4B"/>
    <w:rsid w:val="001F0282"/>
    <w:rsid w:val="001F06D8"/>
    <w:rsid w:val="00200927"/>
    <w:rsid w:val="00202360"/>
    <w:rsid w:val="002024D5"/>
    <w:rsid w:val="00202783"/>
    <w:rsid w:val="00202C82"/>
    <w:rsid w:val="00203F32"/>
    <w:rsid w:val="002057B4"/>
    <w:rsid w:val="00213297"/>
    <w:rsid w:val="00213F11"/>
    <w:rsid w:val="00214751"/>
    <w:rsid w:val="0021627D"/>
    <w:rsid w:val="00225309"/>
    <w:rsid w:val="0023220F"/>
    <w:rsid w:val="00234C1D"/>
    <w:rsid w:val="00234CAC"/>
    <w:rsid w:val="00240758"/>
    <w:rsid w:val="00241160"/>
    <w:rsid w:val="0024174C"/>
    <w:rsid w:val="002455BE"/>
    <w:rsid w:val="00245BD7"/>
    <w:rsid w:val="00250C52"/>
    <w:rsid w:val="00251900"/>
    <w:rsid w:val="002548AF"/>
    <w:rsid w:val="00255EB2"/>
    <w:rsid w:val="00257F8F"/>
    <w:rsid w:val="0026358D"/>
    <w:rsid w:val="0026480D"/>
    <w:rsid w:val="00266223"/>
    <w:rsid w:val="002804AD"/>
    <w:rsid w:val="00284DB6"/>
    <w:rsid w:val="00286066"/>
    <w:rsid w:val="0028707A"/>
    <w:rsid w:val="00293EEA"/>
    <w:rsid w:val="00296BCB"/>
    <w:rsid w:val="002A0242"/>
    <w:rsid w:val="002A2857"/>
    <w:rsid w:val="002A4530"/>
    <w:rsid w:val="002B1272"/>
    <w:rsid w:val="002B2B8D"/>
    <w:rsid w:val="002B4D5E"/>
    <w:rsid w:val="002B52B8"/>
    <w:rsid w:val="002C0091"/>
    <w:rsid w:val="002C059A"/>
    <w:rsid w:val="002C060A"/>
    <w:rsid w:val="002C439A"/>
    <w:rsid w:val="002C5177"/>
    <w:rsid w:val="002C52B2"/>
    <w:rsid w:val="002C5387"/>
    <w:rsid w:val="002C629F"/>
    <w:rsid w:val="002D1E4E"/>
    <w:rsid w:val="002D3E8B"/>
    <w:rsid w:val="002E1F5A"/>
    <w:rsid w:val="002E2D24"/>
    <w:rsid w:val="002E65F2"/>
    <w:rsid w:val="002F093F"/>
    <w:rsid w:val="002F2AD7"/>
    <w:rsid w:val="002F512C"/>
    <w:rsid w:val="002F6141"/>
    <w:rsid w:val="002F6A76"/>
    <w:rsid w:val="002F7B4C"/>
    <w:rsid w:val="0030719A"/>
    <w:rsid w:val="00313C7B"/>
    <w:rsid w:val="003204BD"/>
    <w:rsid w:val="003227FF"/>
    <w:rsid w:val="00323EB1"/>
    <w:rsid w:val="00325784"/>
    <w:rsid w:val="00326785"/>
    <w:rsid w:val="00327F7E"/>
    <w:rsid w:val="00332302"/>
    <w:rsid w:val="0033325D"/>
    <w:rsid w:val="0033428C"/>
    <w:rsid w:val="00336CC4"/>
    <w:rsid w:val="00337F8D"/>
    <w:rsid w:val="00341DE0"/>
    <w:rsid w:val="00345547"/>
    <w:rsid w:val="00345669"/>
    <w:rsid w:val="003505A7"/>
    <w:rsid w:val="00354712"/>
    <w:rsid w:val="00365B93"/>
    <w:rsid w:val="003672DD"/>
    <w:rsid w:val="0037058E"/>
    <w:rsid w:val="003710E2"/>
    <w:rsid w:val="0037181E"/>
    <w:rsid w:val="00376468"/>
    <w:rsid w:val="003819BB"/>
    <w:rsid w:val="003910B5"/>
    <w:rsid w:val="0039550D"/>
    <w:rsid w:val="003A6420"/>
    <w:rsid w:val="003A6E5F"/>
    <w:rsid w:val="003B2316"/>
    <w:rsid w:val="003B23A7"/>
    <w:rsid w:val="003B55D8"/>
    <w:rsid w:val="003B6CDC"/>
    <w:rsid w:val="003B788C"/>
    <w:rsid w:val="003C07C4"/>
    <w:rsid w:val="003C1080"/>
    <w:rsid w:val="003C4F72"/>
    <w:rsid w:val="003D067C"/>
    <w:rsid w:val="003D11C9"/>
    <w:rsid w:val="003E1E92"/>
    <w:rsid w:val="003E4CE4"/>
    <w:rsid w:val="003E505E"/>
    <w:rsid w:val="003E6FF3"/>
    <w:rsid w:val="003F241A"/>
    <w:rsid w:val="003F2559"/>
    <w:rsid w:val="003F286B"/>
    <w:rsid w:val="003F4C93"/>
    <w:rsid w:val="003F5105"/>
    <w:rsid w:val="0040132D"/>
    <w:rsid w:val="00407E3A"/>
    <w:rsid w:val="00411681"/>
    <w:rsid w:val="004145AC"/>
    <w:rsid w:val="00414AAF"/>
    <w:rsid w:val="00414FEE"/>
    <w:rsid w:val="00430FFC"/>
    <w:rsid w:val="00431362"/>
    <w:rsid w:val="00432682"/>
    <w:rsid w:val="00432E05"/>
    <w:rsid w:val="00442B05"/>
    <w:rsid w:val="0044496C"/>
    <w:rsid w:val="00444A0A"/>
    <w:rsid w:val="0045586E"/>
    <w:rsid w:val="00455900"/>
    <w:rsid w:val="00457715"/>
    <w:rsid w:val="004637E1"/>
    <w:rsid w:val="00465266"/>
    <w:rsid w:val="00466546"/>
    <w:rsid w:val="00466692"/>
    <w:rsid w:val="00475C94"/>
    <w:rsid w:val="004772AD"/>
    <w:rsid w:val="0048064C"/>
    <w:rsid w:val="00482EA7"/>
    <w:rsid w:val="00485905"/>
    <w:rsid w:val="00485BAB"/>
    <w:rsid w:val="004906B4"/>
    <w:rsid w:val="004907C1"/>
    <w:rsid w:val="00495B05"/>
    <w:rsid w:val="004A39B1"/>
    <w:rsid w:val="004A3B80"/>
    <w:rsid w:val="004A61B4"/>
    <w:rsid w:val="004A753F"/>
    <w:rsid w:val="004B1A44"/>
    <w:rsid w:val="004B4895"/>
    <w:rsid w:val="004B61DE"/>
    <w:rsid w:val="004B6299"/>
    <w:rsid w:val="004B677D"/>
    <w:rsid w:val="004D268E"/>
    <w:rsid w:val="004D28DB"/>
    <w:rsid w:val="004E25A1"/>
    <w:rsid w:val="004E2977"/>
    <w:rsid w:val="004F117C"/>
    <w:rsid w:val="004F6923"/>
    <w:rsid w:val="004F7C2A"/>
    <w:rsid w:val="004F7E52"/>
    <w:rsid w:val="005102DB"/>
    <w:rsid w:val="005104ED"/>
    <w:rsid w:val="005115DB"/>
    <w:rsid w:val="005116D5"/>
    <w:rsid w:val="00512697"/>
    <w:rsid w:val="0051347C"/>
    <w:rsid w:val="00521EC1"/>
    <w:rsid w:val="00523A12"/>
    <w:rsid w:val="0052749F"/>
    <w:rsid w:val="00527EF9"/>
    <w:rsid w:val="00530D2E"/>
    <w:rsid w:val="005342A6"/>
    <w:rsid w:val="00534559"/>
    <w:rsid w:val="005355CE"/>
    <w:rsid w:val="00536B50"/>
    <w:rsid w:val="005374CF"/>
    <w:rsid w:val="00542CD5"/>
    <w:rsid w:val="005472DF"/>
    <w:rsid w:val="00550708"/>
    <w:rsid w:val="00551784"/>
    <w:rsid w:val="00552C2F"/>
    <w:rsid w:val="00553227"/>
    <w:rsid w:val="00560AAA"/>
    <w:rsid w:val="005632C6"/>
    <w:rsid w:val="005662A4"/>
    <w:rsid w:val="0057266C"/>
    <w:rsid w:val="00572BF6"/>
    <w:rsid w:val="00572E96"/>
    <w:rsid w:val="005805FA"/>
    <w:rsid w:val="00582BD8"/>
    <w:rsid w:val="00591AC6"/>
    <w:rsid w:val="0059497E"/>
    <w:rsid w:val="00594DE1"/>
    <w:rsid w:val="00595D65"/>
    <w:rsid w:val="005970C5"/>
    <w:rsid w:val="005A09E4"/>
    <w:rsid w:val="005A2984"/>
    <w:rsid w:val="005A386C"/>
    <w:rsid w:val="005A4E2C"/>
    <w:rsid w:val="005A6025"/>
    <w:rsid w:val="005A69EF"/>
    <w:rsid w:val="005A6EC1"/>
    <w:rsid w:val="005B1D4A"/>
    <w:rsid w:val="005B23F4"/>
    <w:rsid w:val="005B309A"/>
    <w:rsid w:val="005C1421"/>
    <w:rsid w:val="005C489F"/>
    <w:rsid w:val="005C64C8"/>
    <w:rsid w:val="005D50FA"/>
    <w:rsid w:val="005D62C2"/>
    <w:rsid w:val="005E26A2"/>
    <w:rsid w:val="005E2F3C"/>
    <w:rsid w:val="005E7934"/>
    <w:rsid w:val="005F0504"/>
    <w:rsid w:val="005F087C"/>
    <w:rsid w:val="005F2771"/>
    <w:rsid w:val="005F4E94"/>
    <w:rsid w:val="00601C65"/>
    <w:rsid w:val="00604ACF"/>
    <w:rsid w:val="00611D38"/>
    <w:rsid w:val="0061504E"/>
    <w:rsid w:val="00616DFE"/>
    <w:rsid w:val="006204F9"/>
    <w:rsid w:val="006217A6"/>
    <w:rsid w:val="00622C24"/>
    <w:rsid w:val="00622FDA"/>
    <w:rsid w:val="00623CFF"/>
    <w:rsid w:val="0062443D"/>
    <w:rsid w:val="00626697"/>
    <w:rsid w:val="00627863"/>
    <w:rsid w:val="006324A6"/>
    <w:rsid w:val="00634408"/>
    <w:rsid w:val="00635F6E"/>
    <w:rsid w:val="0063633D"/>
    <w:rsid w:val="00637AE1"/>
    <w:rsid w:val="006401C1"/>
    <w:rsid w:val="00644F96"/>
    <w:rsid w:val="00651EC7"/>
    <w:rsid w:val="00661B3F"/>
    <w:rsid w:val="0066570C"/>
    <w:rsid w:val="00665EDB"/>
    <w:rsid w:val="00666526"/>
    <w:rsid w:val="00667BBE"/>
    <w:rsid w:val="0067208A"/>
    <w:rsid w:val="00680FB7"/>
    <w:rsid w:val="00681502"/>
    <w:rsid w:val="00681BFD"/>
    <w:rsid w:val="00682944"/>
    <w:rsid w:val="00686223"/>
    <w:rsid w:val="00687F6D"/>
    <w:rsid w:val="00690549"/>
    <w:rsid w:val="00691B86"/>
    <w:rsid w:val="00694E91"/>
    <w:rsid w:val="006967E9"/>
    <w:rsid w:val="00696A4D"/>
    <w:rsid w:val="006A0C36"/>
    <w:rsid w:val="006A178E"/>
    <w:rsid w:val="006A22F9"/>
    <w:rsid w:val="006B027C"/>
    <w:rsid w:val="006B1752"/>
    <w:rsid w:val="006B5ABF"/>
    <w:rsid w:val="006B676A"/>
    <w:rsid w:val="006B7506"/>
    <w:rsid w:val="006C0E61"/>
    <w:rsid w:val="006C2318"/>
    <w:rsid w:val="006C375E"/>
    <w:rsid w:val="006C5B1B"/>
    <w:rsid w:val="006D0212"/>
    <w:rsid w:val="006D058E"/>
    <w:rsid w:val="006D7B85"/>
    <w:rsid w:val="006D7BC8"/>
    <w:rsid w:val="006E150D"/>
    <w:rsid w:val="006E277C"/>
    <w:rsid w:val="006F269B"/>
    <w:rsid w:val="006F3E79"/>
    <w:rsid w:val="006F5B4C"/>
    <w:rsid w:val="006F6773"/>
    <w:rsid w:val="006F7664"/>
    <w:rsid w:val="007009EB"/>
    <w:rsid w:val="00704958"/>
    <w:rsid w:val="00706E67"/>
    <w:rsid w:val="00711BB5"/>
    <w:rsid w:val="00713FD2"/>
    <w:rsid w:val="00724131"/>
    <w:rsid w:val="007334CE"/>
    <w:rsid w:val="00740E5F"/>
    <w:rsid w:val="0074426F"/>
    <w:rsid w:val="00746FBC"/>
    <w:rsid w:val="0074711D"/>
    <w:rsid w:val="007500FA"/>
    <w:rsid w:val="00756BE1"/>
    <w:rsid w:val="007640FA"/>
    <w:rsid w:val="00770E44"/>
    <w:rsid w:val="007719E3"/>
    <w:rsid w:val="00773EDE"/>
    <w:rsid w:val="0078276B"/>
    <w:rsid w:val="007835B6"/>
    <w:rsid w:val="00784D54"/>
    <w:rsid w:val="007861A1"/>
    <w:rsid w:val="00786382"/>
    <w:rsid w:val="00793746"/>
    <w:rsid w:val="007A0614"/>
    <w:rsid w:val="007A0736"/>
    <w:rsid w:val="007A36E1"/>
    <w:rsid w:val="007A50C8"/>
    <w:rsid w:val="007A62CB"/>
    <w:rsid w:val="007B0CD8"/>
    <w:rsid w:val="007B378A"/>
    <w:rsid w:val="007C270D"/>
    <w:rsid w:val="007C5804"/>
    <w:rsid w:val="007C6B0D"/>
    <w:rsid w:val="007C6D61"/>
    <w:rsid w:val="007D076B"/>
    <w:rsid w:val="007D2219"/>
    <w:rsid w:val="007D33A5"/>
    <w:rsid w:val="007D49E3"/>
    <w:rsid w:val="007D7327"/>
    <w:rsid w:val="007E502D"/>
    <w:rsid w:val="007E6857"/>
    <w:rsid w:val="007E6B05"/>
    <w:rsid w:val="007F6F31"/>
    <w:rsid w:val="0080193B"/>
    <w:rsid w:val="00805390"/>
    <w:rsid w:val="008058C4"/>
    <w:rsid w:val="00806CF0"/>
    <w:rsid w:val="00810F61"/>
    <w:rsid w:val="00822FFC"/>
    <w:rsid w:val="0082333B"/>
    <w:rsid w:val="0082482B"/>
    <w:rsid w:val="00827325"/>
    <w:rsid w:val="0083429C"/>
    <w:rsid w:val="008344E8"/>
    <w:rsid w:val="00834DC2"/>
    <w:rsid w:val="008350B3"/>
    <w:rsid w:val="00842C07"/>
    <w:rsid w:val="00850ACF"/>
    <w:rsid w:val="00862730"/>
    <w:rsid w:val="00862D41"/>
    <w:rsid w:val="008658AD"/>
    <w:rsid w:val="008674D9"/>
    <w:rsid w:val="00870CCC"/>
    <w:rsid w:val="00871DB2"/>
    <w:rsid w:val="008766ED"/>
    <w:rsid w:val="008836B3"/>
    <w:rsid w:val="00886C8D"/>
    <w:rsid w:val="00886F62"/>
    <w:rsid w:val="008970C3"/>
    <w:rsid w:val="00897A3C"/>
    <w:rsid w:val="008A4BD8"/>
    <w:rsid w:val="008A5787"/>
    <w:rsid w:val="008A7FA5"/>
    <w:rsid w:val="008B128B"/>
    <w:rsid w:val="008B12EC"/>
    <w:rsid w:val="008B40AC"/>
    <w:rsid w:val="008B73A3"/>
    <w:rsid w:val="008C1CAE"/>
    <w:rsid w:val="008C26D2"/>
    <w:rsid w:val="008C52B1"/>
    <w:rsid w:val="008C5CA6"/>
    <w:rsid w:val="008C74C9"/>
    <w:rsid w:val="008C7AEE"/>
    <w:rsid w:val="008D76EB"/>
    <w:rsid w:val="008E1DAE"/>
    <w:rsid w:val="008E2E58"/>
    <w:rsid w:val="008E68DA"/>
    <w:rsid w:val="008F2769"/>
    <w:rsid w:val="008F38D1"/>
    <w:rsid w:val="008F58D5"/>
    <w:rsid w:val="009002E4"/>
    <w:rsid w:val="00907C64"/>
    <w:rsid w:val="0091301C"/>
    <w:rsid w:val="00917BB2"/>
    <w:rsid w:val="009225AE"/>
    <w:rsid w:val="00924D5C"/>
    <w:rsid w:val="009278AB"/>
    <w:rsid w:val="00930032"/>
    <w:rsid w:val="0093294B"/>
    <w:rsid w:val="00937B5C"/>
    <w:rsid w:val="009438BC"/>
    <w:rsid w:val="009660E7"/>
    <w:rsid w:val="009765E1"/>
    <w:rsid w:val="00977F77"/>
    <w:rsid w:val="009813E2"/>
    <w:rsid w:val="00984D42"/>
    <w:rsid w:val="00985F06"/>
    <w:rsid w:val="00992386"/>
    <w:rsid w:val="00993CFF"/>
    <w:rsid w:val="00994EEF"/>
    <w:rsid w:val="00996874"/>
    <w:rsid w:val="009A2A77"/>
    <w:rsid w:val="009A5D58"/>
    <w:rsid w:val="009B416C"/>
    <w:rsid w:val="009B4DD6"/>
    <w:rsid w:val="009C24A6"/>
    <w:rsid w:val="009C2A78"/>
    <w:rsid w:val="009D4126"/>
    <w:rsid w:val="009E2588"/>
    <w:rsid w:val="009E4B86"/>
    <w:rsid w:val="009E6E0E"/>
    <w:rsid w:val="009E788F"/>
    <w:rsid w:val="009E7E15"/>
    <w:rsid w:val="009F06ED"/>
    <w:rsid w:val="009F2DDA"/>
    <w:rsid w:val="009F4C80"/>
    <w:rsid w:val="00A0200E"/>
    <w:rsid w:val="00A03ECB"/>
    <w:rsid w:val="00A0784D"/>
    <w:rsid w:val="00A122F8"/>
    <w:rsid w:val="00A12D71"/>
    <w:rsid w:val="00A1688B"/>
    <w:rsid w:val="00A16A24"/>
    <w:rsid w:val="00A21CFF"/>
    <w:rsid w:val="00A21D96"/>
    <w:rsid w:val="00A24BBC"/>
    <w:rsid w:val="00A24F16"/>
    <w:rsid w:val="00A27ED1"/>
    <w:rsid w:val="00A31FA5"/>
    <w:rsid w:val="00A357EB"/>
    <w:rsid w:val="00A40C9A"/>
    <w:rsid w:val="00A42AEB"/>
    <w:rsid w:val="00A43F57"/>
    <w:rsid w:val="00A45C02"/>
    <w:rsid w:val="00A47BA5"/>
    <w:rsid w:val="00A5441C"/>
    <w:rsid w:val="00A54D6D"/>
    <w:rsid w:val="00A55C37"/>
    <w:rsid w:val="00A70C0C"/>
    <w:rsid w:val="00A71917"/>
    <w:rsid w:val="00A84522"/>
    <w:rsid w:val="00A846E4"/>
    <w:rsid w:val="00A878D5"/>
    <w:rsid w:val="00A91B9F"/>
    <w:rsid w:val="00A95814"/>
    <w:rsid w:val="00A979DC"/>
    <w:rsid w:val="00AA4334"/>
    <w:rsid w:val="00AA79CE"/>
    <w:rsid w:val="00AB6250"/>
    <w:rsid w:val="00AC01B9"/>
    <w:rsid w:val="00AC04F3"/>
    <w:rsid w:val="00AC0E88"/>
    <w:rsid w:val="00AC2CF6"/>
    <w:rsid w:val="00AC3C27"/>
    <w:rsid w:val="00AC4DC7"/>
    <w:rsid w:val="00AC597C"/>
    <w:rsid w:val="00AC7901"/>
    <w:rsid w:val="00AD0903"/>
    <w:rsid w:val="00AD10E9"/>
    <w:rsid w:val="00AE16CB"/>
    <w:rsid w:val="00AE3363"/>
    <w:rsid w:val="00AE688D"/>
    <w:rsid w:val="00AF15B8"/>
    <w:rsid w:val="00AF1D07"/>
    <w:rsid w:val="00AF38E3"/>
    <w:rsid w:val="00AF4474"/>
    <w:rsid w:val="00AF557F"/>
    <w:rsid w:val="00AF69C6"/>
    <w:rsid w:val="00B06EFB"/>
    <w:rsid w:val="00B11578"/>
    <w:rsid w:val="00B126C0"/>
    <w:rsid w:val="00B17504"/>
    <w:rsid w:val="00B23F3E"/>
    <w:rsid w:val="00B25004"/>
    <w:rsid w:val="00B2642C"/>
    <w:rsid w:val="00B269A3"/>
    <w:rsid w:val="00B33B28"/>
    <w:rsid w:val="00B348A1"/>
    <w:rsid w:val="00B34E21"/>
    <w:rsid w:val="00B41C32"/>
    <w:rsid w:val="00B46A68"/>
    <w:rsid w:val="00B50EAB"/>
    <w:rsid w:val="00B519CB"/>
    <w:rsid w:val="00B51E80"/>
    <w:rsid w:val="00B5262E"/>
    <w:rsid w:val="00B550A7"/>
    <w:rsid w:val="00B629E0"/>
    <w:rsid w:val="00B63585"/>
    <w:rsid w:val="00B66598"/>
    <w:rsid w:val="00B77347"/>
    <w:rsid w:val="00B8299B"/>
    <w:rsid w:val="00B82D9A"/>
    <w:rsid w:val="00B87360"/>
    <w:rsid w:val="00BA048B"/>
    <w:rsid w:val="00BA06AD"/>
    <w:rsid w:val="00BA5D09"/>
    <w:rsid w:val="00BB23D7"/>
    <w:rsid w:val="00BB25E9"/>
    <w:rsid w:val="00BC0641"/>
    <w:rsid w:val="00BC1338"/>
    <w:rsid w:val="00BC503D"/>
    <w:rsid w:val="00BC5273"/>
    <w:rsid w:val="00BD66F5"/>
    <w:rsid w:val="00BD71EF"/>
    <w:rsid w:val="00BE03DD"/>
    <w:rsid w:val="00BF0FA0"/>
    <w:rsid w:val="00BF43A0"/>
    <w:rsid w:val="00BF528A"/>
    <w:rsid w:val="00BF5A67"/>
    <w:rsid w:val="00C03029"/>
    <w:rsid w:val="00C04C2A"/>
    <w:rsid w:val="00C12A19"/>
    <w:rsid w:val="00C15676"/>
    <w:rsid w:val="00C17C6A"/>
    <w:rsid w:val="00C202C7"/>
    <w:rsid w:val="00C21D25"/>
    <w:rsid w:val="00C22E98"/>
    <w:rsid w:val="00C24146"/>
    <w:rsid w:val="00C324FE"/>
    <w:rsid w:val="00C3335C"/>
    <w:rsid w:val="00C34B4A"/>
    <w:rsid w:val="00C40D64"/>
    <w:rsid w:val="00C466EA"/>
    <w:rsid w:val="00C47BFC"/>
    <w:rsid w:val="00C5475A"/>
    <w:rsid w:val="00C562AC"/>
    <w:rsid w:val="00C60553"/>
    <w:rsid w:val="00C65499"/>
    <w:rsid w:val="00C663C6"/>
    <w:rsid w:val="00C74FAF"/>
    <w:rsid w:val="00C84A15"/>
    <w:rsid w:val="00C84B77"/>
    <w:rsid w:val="00C91165"/>
    <w:rsid w:val="00C939BF"/>
    <w:rsid w:val="00CA034A"/>
    <w:rsid w:val="00CA1436"/>
    <w:rsid w:val="00CA7F60"/>
    <w:rsid w:val="00CB1318"/>
    <w:rsid w:val="00CB6638"/>
    <w:rsid w:val="00CC248D"/>
    <w:rsid w:val="00CD65EF"/>
    <w:rsid w:val="00CE448B"/>
    <w:rsid w:val="00CE5FDD"/>
    <w:rsid w:val="00CF6D9C"/>
    <w:rsid w:val="00D02771"/>
    <w:rsid w:val="00D02951"/>
    <w:rsid w:val="00D0306C"/>
    <w:rsid w:val="00D03590"/>
    <w:rsid w:val="00D03CF1"/>
    <w:rsid w:val="00D05ABC"/>
    <w:rsid w:val="00D064F3"/>
    <w:rsid w:val="00D1435E"/>
    <w:rsid w:val="00D16553"/>
    <w:rsid w:val="00D205BB"/>
    <w:rsid w:val="00D3565F"/>
    <w:rsid w:val="00D43485"/>
    <w:rsid w:val="00D43BD7"/>
    <w:rsid w:val="00D462B5"/>
    <w:rsid w:val="00D46F31"/>
    <w:rsid w:val="00D47E5E"/>
    <w:rsid w:val="00D51192"/>
    <w:rsid w:val="00D520FF"/>
    <w:rsid w:val="00D57CFD"/>
    <w:rsid w:val="00D61405"/>
    <w:rsid w:val="00D62C7C"/>
    <w:rsid w:val="00D62F77"/>
    <w:rsid w:val="00D63942"/>
    <w:rsid w:val="00D6502B"/>
    <w:rsid w:val="00D7254D"/>
    <w:rsid w:val="00D75DBC"/>
    <w:rsid w:val="00D818E2"/>
    <w:rsid w:val="00D8667F"/>
    <w:rsid w:val="00D91CF4"/>
    <w:rsid w:val="00D9359B"/>
    <w:rsid w:val="00D93AAD"/>
    <w:rsid w:val="00D949B1"/>
    <w:rsid w:val="00D95530"/>
    <w:rsid w:val="00D95BA0"/>
    <w:rsid w:val="00D972F2"/>
    <w:rsid w:val="00D9746D"/>
    <w:rsid w:val="00DA4D74"/>
    <w:rsid w:val="00DA63C7"/>
    <w:rsid w:val="00DA678A"/>
    <w:rsid w:val="00DA6992"/>
    <w:rsid w:val="00DB381B"/>
    <w:rsid w:val="00DB3B76"/>
    <w:rsid w:val="00DC5D83"/>
    <w:rsid w:val="00DD0651"/>
    <w:rsid w:val="00DD2998"/>
    <w:rsid w:val="00DD2E99"/>
    <w:rsid w:val="00DD391A"/>
    <w:rsid w:val="00DD3EE1"/>
    <w:rsid w:val="00DD5E96"/>
    <w:rsid w:val="00DE1E66"/>
    <w:rsid w:val="00DE3166"/>
    <w:rsid w:val="00DE6062"/>
    <w:rsid w:val="00DF62FD"/>
    <w:rsid w:val="00DF7890"/>
    <w:rsid w:val="00E024CE"/>
    <w:rsid w:val="00E02C46"/>
    <w:rsid w:val="00E060F7"/>
    <w:rsid w:val="00E066C3"/>
    <w:rsid w:val="00E07683"/>
    <w:rsid w:val="00E11EA8"/>
    <w:rsid w:val="00E13DF6"/>
    <w:rsid w:val="00E13E89"/>
    <w:rsid w:val="00E206C8"/>
    <w:rsid w:val="00E22AE3"/>
    <w:rsid w:val="00E3361E"/>
    <w:rsid w:val="00E3459F"/>
    <w:rsid w:val="00E41C8A"/>
    <w:rsid w:val="00E460F5"/>
    <w:rsid w:val="00E50CAA"/>
    <w:rsid w:val="00E51F14"/>
    <w:rsid w:val="00E531CB"/>
    <w:rsid w:val="00E560B6"/>
    <w:rsid w:val="00E56CF2"/>
    <w:rsid w:val="00E57C44"/>
    <w:rsid w:val="00E62078"/>
    <w:rsid w:val="00E70E3E"/>
    <w:rsid w:val="00E7604D"/>
    <w:rsid w:val="00E82940"/>
    <w:rsid w:val="00E8591D"/>
    <w:rsid w:val="00E87201"/>
    <w:rsid w:val="00E91714"/>
    <w:rsid w:val="00E91E80"/>
    <w:rsid w:val="00E9295D"/>
    <w:rsid w:val="00E948D0"/>
    <w:rsid w:val="00EA291A"/>
    <w:rsid w:val="00EA2FBA"/>
    <w:rsid w:val="00EB22BB"/>
    <w:rsid w:val="00EB3512"/>
    <w:rsid w:val="00EB4E1D"/>
    <w:rsid w:val="00EC42B2"/>
    <w:rsid w:val="00EC6B28"/>
    <w:rsid w:val="00EC6E6A"/>
    <w:rsid w:val="00EF1FF2"/>
    <w:rsid w:val="00EF5CED"/>
    <w:rsid w:val="00F029A0"/>
    <w:rsid w:val="00F02A37"/>
    <w:rsid w:val="00F1509B"/>
    <w:rsid w:val="00F16407"/>
    <w:rsid w:val="00F218DB"/>
    <w:rsid w:val="00F345FD"/>
    <w:rsid w:val="00F3471B"/>
    <w:rsid w:val="00F37757"/>
    <w:rsid w:val="00F37B3C"/>
    <w:rsid w:val="00F411BC"/>
    <w:rsid w:val="00F41F2C"/>
    <w:rsid w:val="00F57085"/>
    <w:rsid w:val="00F578F7"/>
    <w:rsid w:val="00F64650"/>
    <w:rsid w:val="00F7263A"/>
    <w:rsid w:val="00F72BB1"/>
    <w:rsid w:val="00F73657"/>
    <w:rsid w:val="00F74387"/>
    <w:rsid w:val="00F743F0"/>
    <w:rsid w:val="00F770DB"/>
    <w:rsid w:val="00F828C7"/>
    <w:rsid w:val="00F83799"/>
    <w:rsid w:val="00F83E84"/>
    <w:rsid w:val="00F86D00"/>
    <w:rsid w:val="00F91148"/>
    <w:rsid w:val="00F92FCB"/>
    <w:rsid w:val="00F95010"/>
    <w:rsid w:val="00F95297"/>
    <w:rsid w:val="00F955AA"/>
    <w:rsid w:val="00FA0D50"/>
    <w:rsid w:val="00FA1213"/>
    <w:rsid w:val="00FA32F7"/>
    <w:rsid w:val="00FA34A6"/>
    <w:rsid w:val="00FB03C8"/>
    <w:rsid w:val="00FB2C3C"/>
    <w:rsid w:val="00FB5D51"/>
    <w:rsid w:val="00FC0187"/>
    <w:rsid w:val="00FD0EA0"/>
    <w:rsid w:val="00FD2C63"/>
    <w:rsid w:val="00FD6719"/>
    <w:rsid w:val="00FD6901"/>
    <w:rsid w:val="00FE0096"/>
    <w:rsid w:val="00FE04A7"/>
    <w:rsid w:val="00FE513E"/>
    <w:rsid w:val="00FF2465"/>
    <w:rsid w:val="00FF2F5F"/>
    <w:rsid w:val="00FF3443"/>
    <w:rsid w:val="00FF40C3"/>
    <w:rsid w:val="00FF4B99"/>
  </w:rsids>
  <m:mathPr>
    <m:mathFont m:val="Cambria Math"/>
    <m:brkBin m:val="before"/>
    <m:brkBinSub m:val="--"/>
    <m:smallFrac m:val="0"/>
    <m:dispDef/>
    <m:lMargin m:val="0"/>
    <m:rMargin m:val="0"/>
    <m:defJc m:val="centerGroup"/>
    <m:wrapIndent m:val="1440"/>
    <m:intLim m:val="subSup"/>
    <m:naryLim m:val="undOvr"/>
  </m:mathPr>
  <w:themeFontLang w:val="en-PH"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C7F5CE"/>
  <w15:docId w15:val="{671AA6C8-E7DA-4591-B16D-BFB37788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771"/>
  </w:style>
  <w:style w:type="paragraph" w:styleId="Heading1">
    <w:name w:val="heading 1"/>
    <w:next w:val="Heading2"/>
    <w:link w:val="Heading1Char"/>
    <w:qFormat/>
    <w:rsid w:val="0015360E"/>
    <w:pPr>
      <w:keepNext/>
      <w:suppressAutoHyphens/>
      <w:spacing w:before="1920" w:after="360" w:line="720" w:lineRule="exact"/>
      <w:ind w:right="576"/>
      <w:outlineLvl w:val="0"/>
    </w:pPr>
    <w:rPr>
      <w:rFonts w:ascii="Arial" w:eastAsia="PMingLiU" w:hAnsi="Arial" w:cs="Times New Roman"/>
      <w:b/>
      <w:spacing w:val="-20"/>
      <w:sz w:val="56"/>
      <w:szCs w:val="60"/>
    </w:rPr>
  </w:style>
  <w:style w:type="paragraph" w:styleId="Heading2">
    <w:name w:val="heading 2"/>
    <w:next w:val="Normal"/>
    <w:link w:val="Heading2Char"/>
    <w:qFormat/>
    <w:rsid w:val="0015360E"/>
    <w:pPr>
      <w:keepNext/>
      <w:spacing w:before="480" w:after="60" w:line="320" w:lineRule="atLeast"/>
      <w:outlineLvl w:val="1"/>
    </w:pPr>
    <w:rPr>
      <w:rFonts w:ascii="Arial" w:eastAsia="PMingLiU" w:hAnsi="Arial" w:cs="Times New Roman"/>
      <w:b/>
      <w:kern w:val="22"/>
      <w:sz w:val="32"/>
      <w:szCs w:val="28"/>
    </w:rPr>
  </w:style>
  <w:style w:type="paragraph" w:styleId="Heading3">
    <w:name w:val="heading 3"/>
    <w:basedOn w:val="Normal"/>
    <w:next w:val="Normal"/>
    <w:link w:val="Heading3Char"/>
    <w:unhideWhenUsed/>
    <w:qFormat/>
    <w:rsid w:val="001536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1536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qFormat/>
    <w:rsid w:val="0015360E"/>
    <w:pPr>
      <w:keepLines w:val="0"/>
      <w:suppressAutoHyphens/>
      <w:spacing w:before="400" w:after="120" w:line="240" w:lineRule="atLeast"/>
      <w:outlineLvl w:val="4"/>
    </w:pPr>
    <w:rPr>
      <w:rFonts w:ascii="GillSans" w:eastAsia="PMingLiU" w:hAnsi="GillSans" w:cs="Times New Roman"/>
      <w:b w:val="0"/>
      <w:bCs w:val="0"/>
      <w:i w:val="0"/>
      <w:iCs w:val="0"/>
      <w:color w:val="auto"/>
      <w:sz w:val="24"/>
      <w:szCs w:val="18"/>
    </w:rPr>
  </w:style>
  <w:style w:type="paragraph" w:styleId="Heading6">
    <w:name w:val="heading 6"/>
    <w:basedOn w:val="Heading5"/>
    <w:link w:val="Heading6Char"/>
    <w:qFormat/>
    <w:rsid w:val="0015360E"/>
    <w:pPr>
      <w:numPr>
        <w:ilvl w:val="5"/>
        <w:numId w:val="8"/>
      </w:numPr>
      <w:tabs>
        <w:tab w:val="clear" w:pos="1152"/>
        <w:tab w:val="num" w:pos="1080"/>
      </w:tabs>
      <w:spacing w:after="0"/>
      <w:ind w:left="1080" w:hanging="360"/>
      <w:outlineLvl w:val="5"/>
    </w:pPr>
    <w:rPr>
      <w:i/>
    </w:rPr>
  </w:style>
  <w:style w:type="paragraph" w:styleId="Heading7">
    <w:name w:val="heading 7"/>
    <w:basedOn w:val="Normal"/>
    <w:next w:val="Normal"/>
    <w:link w:val="Heading7Char"/>
    <w:qFormat/>
    <w:rsid w:val="0015360E"/>
    <w:pPr>
      <w:numPr>
        <w:ilvl w:val="6"/>
        <w:numId w:val="8"/>
      </w:numPr>
      <w:tabs>
        <w:tab w:val="clear" w:pos="1296"/>
        <w:tab w:val="num" w:pos="1080"/>
      </w:tabs>
      <w:spacing w:after="240" w:line="300" w:lineRule="atLeast"/>
      <w:ind w:left="1080" w:hanging="360"/>
      <w:outlineLvl w:val="6"/>
    </w:pPr>
    <w:rPr>
      <w:rFonts w:ascii="Times New Roman" w:eastAsia="PMingLiU" w:hAnsi="Times New Roman" w:cs="Times New Roman"/>
      <w:b/>
      <w:i/>
      <w:sz w:val="20"/>
    </w:rPr>
  </w:style>
  <w:style w:type="paragraph" w:styleId="Heading8">
    <w:name w:val="heading 8"/>
    <w:basedOn w:val="Normal"/>
    <w:next w:val="Normal"/>
    <w:link w:val="Heading8Char"/>
    <w:qFormat/>
    <w:rsid w:val="0015360E"/>
    <w:pPr>
      <w:numPr>
        <w:ilvl w:val="7"/>
        <w:numId w:val="8"/>
      </w:numPr>
      <w:tabs>
        <w:tab w:val="clear" w:pos="1440"/>
        <w:tab w:val="num" w:pos="1080"/>
      </w:tabs>
      <w:spacing w:after="240" w:line="300" w:lineRule="atLeast"/>
      <w:ind w:left="1080" w:hanging="360"/>
      <w:outlineLvl w:val="7"/>
    </w:pPr>
    <w:rPr>
      <w:rFonts w:ascii="Times New Roman" w:eastAsia="PMingLiU" w:hAnsi="Times New Roman" w:cs="Times New Roman"/>
      <w:i/>
      <w:sz w:val="20"/>
    </w:rPr>
  </w:style>
  <w:style w:type="paragraph" w:styleId="Heading9">
    <w:name w:val="heading 9"/>
    <w:basedOn w:val="Normal"/>
    <w:next w:val="Normal"/>
    <w:link w:val="Heading9Char"/>
    <w:qFormat/>
    <w:rsid w:val="0015360E"/>
    <w:pPr>
      <w:numPr>
        <w:ilvl w:val="8"/>
        <w:numId w:val="8"/>
      </w:numPr>
      <w:tabs>
        <w:tab w:val="clear" w:pos="1584"/>
        <w:tab w:val="num" w:pos="1080"/>
      </w:tabs>
      <w:spacing w:after="240" w:line="300" w:lineRule="atLeast"/>
      <w:ind w:left="1080" w:hanging="360"/>
      <w:outlineLvl w:val="8"/>
    </w:pPr>
    <w:rPr>
      <w:rFonts w:ascii="Times New Roman" w:eastAsia="PMingLiU" w:hAnsi="Times New Roman" w:cs="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360E"/>
    <w:rPr>
      <w:rFonts w:ascii="Arial" w:eastAsia="PMingLiU" w:hAnsi="Arial" w:cs="Times New Roman"/>
      <w:b/>
      <w:spacing w:val="-20"/>
      <w:sz w:val="56"/>
      <w:szCs w:val="60"/>
    </w:rPr>
  </w:style>
  <w:style w:type="character" w:customStyle="1" w:styleId="Heading2Char">
    <w:name w:val="Heading 2 Char"/>
    <w:basedOn w:val="DefaultParagraphFont"/>
    <w:link w:val="Heading2"/>
    <w:rsid w:val="0015360E"/>
    <w:rPr>
      <w:rFonts w:ascii="Arial" w:eastAsia="PMingLiU" w:hAnsi="Arial" w:cs="Times New Roman"/>
      <w:b/>
      <w:kern w:val="22"/>
      <w:sz w:val="32"/>
      <w:szCs w:val="28"/>
    </w:rPr>
  </w:style>
  <w:style w:type="paragraph" w:styleId="Header">
    <w:name w:val="header"/>
    <w:basedOn w:val="Normal"/>
    <w:link w:val="HeaderChar"/>
    <w:uiPriority w:val="99"/>
    <w:rsid w:val="0015360E"/>
    <w:pPr>
      <w:tabs>
        <w:tab w:val="right" w:pos="8190"/>
      </w:tabs>
      <w:spacing w:after="240" w:line="300" w:lineRule="atLeast"/>
    </w:pPr>
    <w:rPr>
      <w:rFonts w:ascii="Arial" w:eastAsia="PMingLiU" w:hAnsi="Arial" w:cs="Times New Roman"/>
      <w:b/>
      <w:smallCaps/>
      <w:spacing w:val="20"/>
      <w:sz w:val="16"/>
      <w:szCs w:val="16"/>
    </w:rPr>
  </w:style>
  <w:style w:type="character" w:customStyle="1" w:styleId="HeaderChar">
    <w:name w:val="Header Char"/>
    <w:basedOn w:val="DefaultParagraphFont"/>
    <w:link w:val="Header"/>
    <w:uiPriority w:val="99"/>
    <w:rsid w:val="0015360E"/>
    <w:rPr>
      <w:rFonts w:ascii="Arial" w:eastAsia="PMingLiU" w:hAnsi="Arial" w:cs="Times New Roman"/>
      <w:b/>
      <w:smallCaps/>
      <w:spacing w:val="20"/>
      <w:sz w:val="16"/>
      <w:szCs w:val="16"/>
    </w:rPr>
  </w:style>
  <w:style w:type="paragraph" w:styleId="ListBullet">
    <w:name w:val="List Bullet"/>
    <w:basedOn w:val="Normal"/>
    <w:qFormat/>
    <w:rsid w:val="0015360E"/>
    <w:pPr>
      <w:numPr>
        <w:numId w:val="1"/>
      </w:numPr>
      <w:spacing w:after="120" w:line="300" w:lineRule="atLeast"/>
    </w:pPr>
    <w:rPr>
      <w:rFonts w:ascii="Times New Roman" w:eastAsia="PMingLiU" w:hAnsi="Times New Roman" w:cs="Times New Roman"/>
      <w:u w:color="FFFFFF"/>
    </w:rPr>
  </w:style>
  <w:style w:type="character" w:styleId="Hyperlink">
    <w:name w:val="Hyperlink"/>
    <w:uiPriority w:val="99"/>
    <w:rsid w:val="0015360E"/>
    <w:rPr>
      <w:rFonts w:ascii="Arial" w:hAnsi="Arial"/>
      <w:color w:val="0000FF"/>
      <w:sz w:val="20"/>
      <w:u w:val="single"/>
    </w:rPr>
  </w:style>
  <w:style w:type="paragraph" w:styleId="ListContinue">
    <w:name w:val="List Continue"/>
    <w:basedOn w:val="Normal"/>
    <w:rsid w:val="0015360E"/>
    <w:pPr>
      <w:numPr>
        <w:ilvl w:val="1"/>
        <w:numId w:val="2"/>
      </w:numPr>
      <w:spacing w:before="120" w:after="180" w:line="300" w:lineRule="atLeast"/>
    </w:pPr>
    <w:rPr>
      <w:rFonts w:ascii="Times New Roman" w:eastAsia="PMingLiU" w:hAnsi="Times New Roman" w:cs="Times New Roman"/>
    </w:rPr>
  </w:style>
  <w:style w:type="paragraph" w:customStyle="1" w:styleId="GenderQuestion">
    <w:name w:val="Gender Question"/>
    <w:basedOn w:val="Normal"/>
    <w:qFormat/>
    <w:rsid w:val="0015360E"/>
    <w:pPr>
      <w:keepNext/>
      <w:numPr>
        <w:ilvl w:val="6"/>
        <w:numId w:val="2"/>
      </w:numPr>
      <w:pBdr>
        <w:bottom w:val="single" w:sz="4" w:space="1" w:color="auto"/>
      </w:pBdr>
      <w:spacing w:before="240" w:after="120" w:line="300" w:lineRule="atLeast"/>
    </w:pPr>
    <w:rPr>
      <w:rFonts w:ascii="Times New Roman" w:eastAsia="PMingLiU" w:hAnsi="Times New Roman" w:cs="Times New Roman"/>
      <w:b/>
      <w:smallCaps/>
      <w:szCs w:val="24"/>
    </w:rPr>
  </w:style>
  <w:style w:type="character" w:customStyle="1" w:styleId="Heading3Char">
    <w:name w:val="Heading 3 Char"/>
    <w:basedOn w:val="DefaultParagraphFont"/>
    <w:link w:val="Heading3"/>
    <w:uiPriority w:val="9"/>
    <w:semiHidden/>
    <w:rsid w:val="001536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15360E"/>
    <w:rPr>
      <w:rFonts w:asciiTheme="majorHAnsi" w:eastAsiaTheme="majorEastAsia" w:hAnsiTheme="majorHAnsi" w:cstheme="majorBidi"/>
      <w:b/>
      <w:bCs/>
      <w:i/>
      <w:iCs/>
      <w:color w:val="4F81BD" w:themeColor="accent1"/>
    </w:rPr>
  </w:style>
  <w:style w:type="paragraph" w:styleId="ListBullet2">
    <w:name w:val="List Bullet 2"/>
    <w:basedOn w:val="Normal"/>
    <w:unhideWhenUsed/>
    <w:qFormat/>
    <w:rsid w:val="0015360E"/>
    <w:pPr>
      <w:numPr>
        <w:numId w:val="5"/>
      </w:numPr>
      <w:contextualSpacing/>
    </w:pPr>
  </w:style>
  <w:style w:type="character" w:customStyle="1" w:styleId="Heading5Char">
    <w:name w:val="Heading 5 Char"/>
    <w:basedOn w:val="DefaultParagraphFont"/>
    <w:link w:val="Heading5"/>
    <w:rsid w:val="0015360E"/>
    <w:rPr>
      <w:rFonts w:ascii="GillSans" w:eastAsia="PMingLiU" w:hAnsi="GillSans" w:cs="Times New Roman"/>
      <w:sz w:val="24"/>
      <w:szCs w:val="18"/>
    </w:rPr>
  </w:style>
  <w:style w:type="character" w:customStyle="1" w:styleId="Heading6Char">
    <w:name w:val="Heading 6 Char"/>
    <w:basedOn w:val="DefaultParagraphFont"/>
    <w:link w:val="Heading6"/>
    <w:rsid w:val="0015360E"/>
    <w:rPr>
      <w:rFonts w:ascii="GillSans" w:eastAsia="PMingLiU" w:hAnsi="GillSans" w:cs="Times New Roman"/>
      <w:i/>
      <w:sz w:val="24"/>
      <w:szCs w:val="18"/>
    </w:rPr>
  </w:style>
  <w:style w:type="character" w:customStyle="1" w:styleId="Heading7Char">
    <w:name w:val="Heading 7 Char"/>
    <w:basedOn w:val="DefaultParagraphFont"/>
    <w:link w:val="Heading7"/>
    <w:rsid w:val="0015360E"/>
    <w:rPr>
      <w:rFonts w:ascii="Times New Roman" w:eastAsia="PMingLiU" w:hAnsi="Times New Roman" w:cs="Times New Roman"/>
      <w:b/>
      <w:i/>
      <w:sz w:val="20"/>
    </w:rPr>
  </w:style>
  <w:style w:type="character" w:customStyle="1" w:styleId="Heading8Char">
    <w:name w:val="Heading 8 Char"/>
    <w:basedOn w:val="DefaultParagraphFont"/>
    <w:link w:val="Heading8"/>
    <w:rsid w:val="0015360E"/>
    <w:rPr>
      <w:rFonts w:ascii="Times New Roman" w:eastAsia="PMingLiU" w:hAnsi="Times New Roman" w:cs="Times New Roman"/>
      <w:i/>
      <w:sz w:val="20"/>
    </w:rPr>
  </w:style>
  <w:style w:type="character" w:customStyle="1" w:styleId="Heading9Char">
    <w:name w:val="Heading 9 Char"/>
    <w:basedOn w:val="DefaultParagraphFont"/>
    <w:link w:val="Heading9"/>
    <w:rsid w:val="0015360E"/>
    <w:rPr>
      <w:rFonts w:ascii="Times New Roman" w:eastAsia="PMingLiU" w:hAnsi="Times New Roman" w:cs="Times New Roman"/>
      <w:i/>
      <w:sz w:val="20"/>
    </w:rPr>
  </w:style>
  <w:style w:type="paragraph" w:styleId="BalloonText">
    <w:name w:val="Balloon Text"/>
    <w:basedOn w:val="Normal"/>
    <w:link w:val="BalloonTextChar1"/>
    <w:semiHidden/>
    <w:rsid w:val="0015360E"/>
    <w:pPr>
      <w:spacing w:after="240" w:line="320" w:lineRule="exact"/>
      <w:jc w:val="both"/>
    </w:pPr>
    <w:rPr>
      <w:rFonts w:ascii="Tahoma" w:eastAsia="PMingLiU" w:hAnsi="Tahoma" w:cs="Times New Roman"/>
      <w:sz w:val="16"/>
      <w:szCs w:val="16"/>
    </w:rPr>
  </w:style>
  <w:style w:type="character" w:customStyle="1" w:styleId="BalloonTextChar">
    <w:name w:val="Balloon Text Char"/>
    <w:basedOn w:val="DefaultParagraphFont"/>
    <w:uiPriority w:val="99"/>
    <w:semiHidden/>
    <w:rsid w:val="0015360E"/>
    <w:rPr>
      <w:rFonts w:ascii="Tahoma" w:hAnsi="Tahoma" w:cs="Tahoma"/>
      <w:sz w:val="16"/>
      <w:szCs w:val="16"/>
    </w:rPr>
  </w:style>
  <w:style w:type="paragraph" w:customStyle="1" w:styleId="Normalhalflineafter">
    <w:name w:val="Normal half line after"/>
    <w:basedOn w:val="Normal"/>
    <w:qFormat/>
    <w:rsid w:val="0015360E"/>
    <w:pPr>
      <w:spacing w:after="120" w:line="300" w:lineRule="atLeast"/>
    </w:pPr>
    <w:rPr>
      <w:rFonts w:ascii="Times New Roman" w:eastAsia="PMingLiU" w:hAnsi="Times New Roman" w:cs="Times New Roman"/>
    </w:rPr>
  </w:style>
  <w:style w:type="paragraph" w:styleId="FootnoteText">
    <w:name w:val="footnote text"/>
    <w:link w:val="FootnoteTextChar"/>
    <w:semiHidden/>
    <w:rsid w:val="0015360E"/>
    <w:pPr>
      <w:spacing w:after="100" w:line="220" w:lineRule="atLeast"/>
      <w:ind w:firstLine="144"/>
    </w:pPr>
    <w:rPr>
      <w:rFonts w:ascii="Adobe Garamond Pro" w:eastAsia="PMingLiU" w:hAnsi="Adobe Garamond Pro" w:cs="Times New Roman"/>
      <w:sz w:val="20"/>
      <w:szCs w:val="20"/>
    </w:rPr>
  </w:style>
  <w:style w:type="character" w:customStyle="1" w:styleId="FootnoteTextChar">
    <w:name w:val="Footnote Text Char"/>
    <w:basedOn w:val="DefaultParagraphFont"/>
    <w:link w:val="FootnoteText"/>
    <w:semiHidden/>
    <w:rsid w:val="0015360E"/>
    <w:rPr>
      <w:rFonts w:ascii="Adobe Garamond Pro" w:eastAsia="PMingLiU" w:hAnsi="Adobe Garamond Pro" w:cs="Times New Roman"/>
      <w:sz w:val="20"/>
      <w:szCs w:val="20"/>
    </w:rPr>
  </w:style>
  <w:style w:type="character" w:styleId="FootnoteReference">
    <w:name w:val="footnote reference"/>
    <w:semiHidden/>
    <w:rsid w:val="0015360E"/>
    <w:rPr>
      <w:rFonts w:ascii="Adobe Garamond Pro" w:hAnsi="Adobe Garamond Pro"/>
      <w:position w:val="6"/>
      <w:sz w:val="16"/>
      <w:szCs w:val="15"/>
      <w:vertAlign w:val="baseline"/>
    </w:rPr>
  </w:style>
  <w:style w:type="paragraph" w:customStyle="1" w:styleId="Normalhalflinebefore">
    <w:name w:val="Normal half line before"/>
    <w:basedOn w:val="Normal"/>
    <w:rsid w:val="0015360E"/>
    <w:pPr>
      <w:spacing w:before="120" w:after="240" w:line="300" w:lineRule="atLeast"/>
    </w:pPr>
    <w:rPr>
      <w:rFonts w:ascii="Times New Roman" w:eastAsia="PMingLiU" w:hAnsi="Times New Roman" w:cs="Times New Roman"/>
    </w:rPr>
  </w:style>
  <w:style w:type="character" w:styleId="PageNumber">
    <w:name w:val="page number"/>
    <w:rsid w:val="0015360E"/>
    <w:rPr>
      <w:rFonts w:ascii="Arial Black" w:hAnsi="Arial Black"/>
      <w:dstrike w:val="0"/>
      <w:color w:val="auto"/>
      <w:sz w:val="18"/>
      <w:szCs w:val="20"/>
      <w:u w:val="none"/>
      <w:vertAlign w:val="baseline"/>
    </w:rPr>
  </w:style>
  <w:style w:type="paragraph" w:styleId="Bibliography">
    <w:name w:val="Bibliography"/>
    <w:basedOn w:val="Normal"/>
    <w:rsid w:val="0015360E"/>
    <w:pPr>
      <w:spacing w:after="240" w:line="300" w:lineRule="atLeast"/>
      <w:ind w:left="360" w:hanging="360"/>
    </w:pPr>
    <w:rPr>
      <w:rFonts w:ascii="Times New Roman" w:eastAsia="PMingLiU" w:hAnsi="Times New Roman" w:cs="Times New Roman"/>
    </w:rPr>
  </w:style>
  <w:style w:type="paragraph" w:styleId="BodyTextIndent2">
    <w:name w:val="Body Text Indent 2"/>
    <w:basedOn w:val="Normal"/>
    <w:link w:val="BodyTextIndent2Char"/>
    <w:rsid w:val="0015360E"/>
    <w:pPr>
      <w:spacing w:after="120" w:line="480" w:lineRule="auto"/>
      <w:ind w:left="360"/>
      <w:jc w:val="both"/>
    </w:pPr>
    <w:rPr>
      <w:rFonts w:ascii="Book Antiqua" w:eastAsia="PMingLiU" w:hAnsi="Book Antiqua" w:cs="Times New Roman"/>
      <w:sz w:val="19"/>
      <w:szCs w:val="20"/>
    </w:rPr>
  </w:style>
  <w:style w:type="character" w:customStyle="1" w:styleId="BodyTextIndent2Char">
    <w:name w:val="Body Text Indent 2 Char"/>
    <w:basedOn w:val="DefaultParagraphFont"/>
    <w:link w:val="BodyTextIndent2"/>
    <w:rsid w:val="0015360E"/>
    <w:rPr>
      <w:rFonts w:ascii="Book Antiqua" w:eastAsia="PMingLiU" w:hAnsi="Book Antiqua" w:cs="Times New Roman"/>
      <w:sz w:val="19"/>
      <w:szCs w:val="20"/>
    </w:rPr>
  </w:style>
  <w:style w:type="paragraph" w:customStyle="1" w:styleId="Tablehead">
    <w:name w:val="Table head"/>
    <w:basedOn w:val="Normal"/>
    <w:rsid w:val="0015360E"/>
    <w:pPr>
      <w:keepNext/>
      <w:spacing w:before="60" w:after="60" w:line="240" w:lineRule="auto"/>
      <w:jc w:val="center"/>
    </w:pPr>
    <w:rPr>
      <w:rFonts w:ascii="GillSans" w:eastAsia="PMingLiU" w:hAnsi="GillSans" w:cs="Times New Roman"/>
      <w:b/>
      <w:sz w:val="16"/>
    </w:rPr>
  </w:style>
  <w:style w:type="paragraph" w:customStyle="1" w:styleId="Tabletext">
    <w:name w:val="Table text"/>
    <w:rsid w:val="0015360E"/>
    <w:pPr>
      <w:spacing w:before="60" w:after="60" w:line="200" w:lineRule="atLeast"/>
    </w:pPr>
    <w:rPr>
      <w:rFonts w:ascii="Adobe Garamond Pro" w:eastAsia="PMingLiU" w:hAnsi="Adobe Garamond Pro" w:cs="Times New Roman"/>
      <w:sz w:val="16"/>
      <w:szCs w:val="20"/>
    </w:rPr>
  </w:style>
  <w:style w:type="paragraph" w:styleId="Subtitle">
    <w:name w:val="Subtitle"/>
    <w:basedOn w:val="Normal"/>
    <w:link w:val="SubtitleChar"/>
    <w:qFormat/>
    <w:rsid w:val="0015360E"/>
    <w:pPr>
      <w:spacing w:after="60" w:line="300" w:lineRule="atLeast"/>
      <w:outlineLvl w:val="1"/>
    </w:pPr>
    <w:rPr>
      <w:rFonts w:ascii="Times New Roman" w:eastAsia="PMingLiU" w:hAnsi="Times New Roman" w:cs="Times New Roman"/>
      <w:sz w:val="28"/>
      <w:szCs w:val="24"/>
    </w:rPr>
  </w:style>
  <w:style w:type="character" w:customStyle="1" w:styleId="SubtitleChar">
    <w:name w:val="Subtitle Char"/>
    <w:basedOn w:val="DefaultParagraphFont"/>
    <w:link w:val="Subtitle"/>
    <w:rsid w:val="0015360E"/>
    <w:rPr>
      <w:rFonts w:ascii="Times New Roman" w:eastAsia="PMingLiU" w:hAnsi="Times New Roman" w:cs="Times New Roman"/>
      <w:sz w:val="28"/>
      <w:szCs w:val="24"/>
    </w:rPr>
  </w:style>
  <w:style w:type="character" w:customStyle="1" w:styleId="graphics2ndlineformatting">
    <w:name w:val="graphics 2nd line formatting"/>
    <w:qFormat/>
    <w:rsid w:val="0015360E"/>
    <w:rPr>
      <w:rFonts w:ascii="Times New Roman" w:hAnsi="Times New Roman"/>
      <w:i/>
      <w:sz w:val="18"/>
      <w:szCs w:val="20"/>
    </w:rPr>
  </w:style>
  <w:style w:type="paragraph" w:customStyle="1" w:styleId="Illustrations">
    <w:name w:val="Illustrations"/>
    <w:basedOn w:val="Heading3"/>
    <w:rsid w:val="0015360E"/>
    <w:pPr>
      <w:keepLines w:val="0"/>
      <w:suppressAutoHyphens/>
      <w:spacing w:before="400" w:after="60" w:line="280" w:lineRule="atLeast"/>
      <w:outlineLvl w:val="9"/>
    </w:pPr>
    <w:rPr>
      <w:rFonts w:ascii="Arial" w:eastAsia="PMingLiU" w:hAnsi="Arial" w:cs="Times New Roman"/>
      <w:bCs w:val="0"/>
      <w:color w:val="auto"/>
      <w:sz w:val="28"/>
      <w:lang w:val="en-GB"/>
    </w:rPr>
  </w:style>
  <w:style w:type="paragraph" w:customStyle="1" w:styleId="Heading0">
    <w:name w:val="Heading 0"/>
    <w:next w:val="Normal"/>
    <w:rsid w:val="0015360E"/>
    <w:pPr>
      <w:spacing w:before="1920" w:after="360" w:line="240" w:lineRule="auto"/>
    </w:pPr>
    <w:rPr>
      <w:rFonts w:ascii="GillSans" w:eastAsia="PMingLiU" w:hAnsi="GillSans" w:cs="Times New Roman"/>
      <w:spacing w:val="-20"/>
      <w:sz w:val="60"/>
      <w:szCs w:val="60"/>
    </w:rPr>
  </w:style>
  <w:style w:type="paragraph" w:customStyle="1" w:styleId="Illustrationssubhead">
    <w:name w:val="Illustrations subhead"/>
    <w:basedOn w:val="Heading4"/>
    <w:rsid w:val="0015360E"/>
    <w:pPr>
      <w:keepLines w:val="0"/>
      <w:suppressAutoHyphens/>
      <w:spacing w:before="400" w:after="60" w:line="240" w:lineRule="atLeast"/>
    </w:pPr>
    <w:rPr>
      <w:rFonts w:ascii="Arial" w:eastAsia="PMingLiU" w:hAnsi="Arial" w:cs="Times New Roman"/>
      <w:bCs w:val="0"/>
      <w:i w:val="0"/>
      <w:iCs w:val="0"/>
      <w:color w:val="auto"/>
      <w:sz w:val="18"/>
      <w:szCs w:val="18"/>
      <w:lang w:val="en-GB"/>
    </w:rPr>
  </w:style>
  <w:style w:type="paragraph" w:styleId="TOC1">
    <w:name w:val="toc 1"/>
    <w:basedOn w:val="Normal"/>
    <w:next w:val="Normal"/>
    <w:uiPriority w:val="39"/>
    <w:qFormat/>
    <w:rsid w:val="0015360E"/>
    <w:pPr>
      <w:tabs>
        <w:tab w:val="left" w:pos="360"/>
        <w:tab w:val="right" w:pos="7920"/>
      </w:tabs>
      <w:spacing w:before="120" w:after="60" w:line="300" w:lineRule="atLeast"/>
      <w:ind w:left="360" w:right="720" w:hanging="360"/>
      <w:outlineLvl w:val="0"/>
    </w:pPr>
    <w:rPr>
      <w:rFonts w:ascii="Arial" w:eastAsia="PMingLiU" w:hAnsi="Arial" w:cs="Times New Roman"/>
      <w:b/>
      <w:noProof/>
      <w:sz w:val="20"/>
    </w:rPr>
  </w:style>
  <w:style w:type="paragraph" w:customStyle="1" w:styleId="reportsubtitle">
    <w:name w:val="report subtitle"/>
    <w:basedOn w:val="Normal"/>
    <w:rsid w:val="0015360E"/>
    <w:pPr>
      <w:spacing w:after="0" w:line="300" w:lineRule="atLeast"/>
    </w:pPr>
    <w:rPr>
      <w:rFonts w:ascii="Arial" w:eastAsia="PMingLiU" w:hAnsi="Arial" w:cs="Times New Roman"/>
      <w:sz w:val="32"/>
      <w:szCs w:val="28"/>
    </w:rPr>
  </w:style>
  <w:style w:type="paragraph" w:customStyle="1" w:styleId="ReportTitle">
    <w:name w:val="Report Title"/>
    <w:basedOn w:val="Normal"/>
    <w:rsid w:val="0015360E"/>
    <w:pPr>
      <w:spacing w:before="1200" w:after="0" w:line="300" w:lineRule="atLeast"/>
    </w:pPr>
    <w:rPr>
      <w:rFonts w:ascii="GillSans" w:eastAsia="PMingLiU" w:hAnsi="GillSans" w:cs="Times New Roman"/>
      <w:b/>
      <w:sz w:val="60"/>
      <w:szCs w:val="52"/>
    </w:rPr>
  </w:style>
  <w:style w:type="paragraph" w:customStyle="1" w:styleId="technotebody">
    <w:name w:val="technote body"/>
    <w:rsid w:val="0015360E"/>
    <w:pPr>
      <w:spacing w:after="60" w:line="240" w:lineRule="auto"/>
      <w:jc w:val="both"/>
    </w:pPr>
    <w:rPr>
      <w:rFonts w:ascii="Times New Roman" w:eastAsia="PMingLiU" w:hAnsi="Times New Roman" w:cs="Times New Roman"/>
      <w:sz w:val="16"/>
      <w:szCs w:val="14"/>
    </w:rPr>
  </w:style>
  <w:style w:type="paragraph" w:styleId="Footer">
    <w:name w:val="footer"/>
    <w:basedOn w:val="Normal"/>
    <w:link w:val="FooterChar"/>
    <w:uiPriority w:val="99"/>
    <w:rsid w:val="0015360E"/>
    <w:pPr>
      <w:tabs>
        <w:tab w:val="center" w:pos="4320"/>
        <w:tab w:val="right" w:pos="8640"/>
      </w:tabs>
      <w:spacing w:after="240" w:line="300" w:lineRule="atLeast"/>
    </w:pPr>
    <w:rPr>
      <w:rFonts w:ascii="Adobe Garamond Pro" w:eastAsia="PMingLiU" w:hAnsi="Adobe Garamond Pro" w:cs="Times New Roman"/>
    </w:rPr>
  </w:style>
  <w:style w:type="character" w:customStyle="1" w:styleId="FooterChar">
    <w:name w:val="Footer Char"/>
    <w:basedOn w:val="DefaultParagraphFont"/>
    <w:link w:val="Footer"/>
    <w:uiPriority w:val="99"/>
    <w:rsid w:val="0015360E"/>
    <w:rPr>
      <w:rFonts w:ascii="Adobe Garamond Pro" w:eastAsia="PMingLiU" w:hAnsi="Adobe Garamond Pro" w:cs="Times New Roman"/>
    </w:rPr>
  </w:style>
  <w:style w:type="paragraph" w:customStyle="1" w:styleId="Bullet2">
    <w:name w:val="Bullet 2"/>
    <w:basedOn w:val="Normal"/>
    <w:rsid w:val="0015360E"/>
    <w:pPr>
      <w:numPr>
        <w:numId w:val="6"/>
      </w:numPr>
      <w:spacing w:after="240" w:line="300" w:lineRule="atLeast"/>
    </w:pPr>
    <w:rPr>
      <w:rFonts w:ascii="Times New Roman" w:eastAsia="PMingLiU" w:hAnsi="Times New Roman" w:cs="Times New Roman"/>
    </w:rPr>
  </w:style>
  <w:style w:type="paragraph" w:styleId="EndnoteText">
    <w:name w:val="endnote text"/>
    <w:basedOn w:val="Normal"/>
    <w:link w:val="EndnoteTextChar"/>
    <w:rsid w:val="0015360E"/>
    <w:pPr>
      <w:spacing w:after="0" w:line="240" w:lineRule="auto"/>
    </w:pPr>
    <w:rPr>
      <w:rFonts w:ascii="Times New Roman" w:eastAsia="PMingLiU" w:hAnsi="Times New Roman" w:cs="Times New Roman"/>
      <w:szCs w:val="20"/>
    </w:rPr>
  </w:style>
  <w:style w:type="character" w:customStyle="1" w:styleId="EndnoteTextChar">
    <w:name w:val="Endnote Text Char"/>
    <w:basedOn w:val="DefaultParagraphFont"/>
    <w:link w:val="EndnoteText"/>
    <w:rsid w:val="0015360E"/>
    <w:rPr>
      <w:rFonts w:ascii="Times New Roman" w:eastAsia="PMingLiU" w:hAnsi="Times New Roman" w:cs="Times New Roman"/>
      <w:szCs w:val="20"/>
    </w:rPr>
  </w:style>
  <w:style w:type="character" w:styleId="EndnoteReference">
    <w:name w:val="endnote reference"/>
    <w:rsid w:val="0015360E"/>
    <w:rPr>
      <w:vertAlign w:val="superscript"/>
    </w:rPr>
  </w:style>
  <w:style w:type="paragraph" w:customStyle="1" w:styleId="Technotehead">
    <w:name w:val="Technote head"/>
    <w:rsid w:val="0015360E"/>
    <w:pPr>
      <w:spacing w:before="360" w:after="120" w:line="240" w:lineRule="auto"/>
      <w:jc w:val="both"/>
    </w:pPr>
    <w:rPr>
      <w:rFonts w:ascii="Arial" w:eastAsia="PMingLiU" w:hAnsi="Arial" w:cs="Times New Roman"/>
      <w:b/>
      <w:bCs/>
      <w:caps/>
      <w:sz w:val="18"/>
      <w:szCs w:val="18"/>
    </w:rPr>
  </w:style>
  <w:style w:type="paragraph" w:customStyle="1" w:styleId="Technotehead2">
    <w:name w:val="Technote head 2"/>
    <w:rsid w:val="0015360E"/>
    <w:pPr>
      <w:keepNext/>
      <w:spacing w:before="240" w:after="120" w:line="240" w:lineRule="auto"/>
    </w:pPr>
    <w:rPr>
      <w:rFonts w:ascii="Times New Roman" w:eastAsia="PMingLiU" w:hAnsi="Times New Roman" w:cs="Times New Roman"/>
      <w:b/>
      <w:bCs/>
      <w:sz w:val="16"/>
      <w:szCs w:val="14"/>
    </w:rPr>
  </w:style>
  <w:style w:type="paragraph" w:customStyle="1" w:styleId="TOC1bis">
    <w:name w:val="TOC 1 bis"/>
    <w:basedOn w:val="TOC1"/>
    <w:rsid w:val="0015360E"/>
    <w:pPr>
      <w:spacing w:after="120"/>
    </w:pPr>
  </w:style>
  <w:style w:type="paragraph" w:customStyle="1" w:styleId="Tablebullet">
    <w:name w:val="Table bullet"/>
    <w:basedOn w:val="Tabletext"/>
    <w:rsid w:val="0015360E"/>
    <w:pPr>
      <w:numPr>
        <w:numId w:val="14"/>
      </w:numPr>
      <w:spacing w:line="240" w:lineRule="exact"/>
    </w:pPr>
  </w:style>
  <w:style w:type="paragraph" w:customStyle="1" w:styleId="Tablenumber">
    <w:name w:val="Table number"/>
    <w:basedOn w:val="Exhibitnumber"/>
    <w:rsid w:val="0015360E"/>
    <w:rPr>
      <w:rFonts w:ascii="GillSans ExtraBold" w:hAnsi="GillSans ExtraBold"/>
      <w:b w:val="0"/>
    </w:rPr>
  </w:style>
  <w:style w:type="paragraph" w:customStyle="1" w:styleId="Exhibitnumber">
    <w:name w:val="Exhibit number"/>
    <w:basedOn w:val="Normal"/>
    <w:next w:val="ExhibitTitle"/>
    <w:rsid w:val="0015360E"/>
    <w:pPr>
      <w:keepNext/>
      <w:spacing w:before="480" w:after="120" w:line="240" w:lineRule="auto"/>
    </w:pPr>
    <w:rPr>
      <w:rFonts w:ascii="GillSans" w:eastAsia="PMingLiU" w:hAnsi="GillSans" w:cs="Times New Roman"/>
      <w:b/>
      <w:sz w:val="20"/>
    </w:rPr>
  </w:style>
  <w:style w:type="paragraph" w:customStyle="1" w:styleId="ExhibitTitle">
    <w:name w:val="Exhibit Title"/>
    <w:basedOn w:val="Normal"/>
    <w:next w:val="Normal"/>
    <w:rsid w:val="0015360E"/>
    <w:pPr>
      <w:keepNext/>
      <w:spacing w:after="120" w:line="240" w:lineRule="auto"/>
    </w:pPr>
    <w:rPr>
      <w:rFonts w:ascii="Times New Roman" w:eastAsia="PMingLiU" w:hAnsi="Times New Roman" w:cs="Times New Roman"/>
      <w:i/>
      <w:sz w:val="20"/>
    </w:rPr>
  </w:style>
  <w:style w:type="paragraph" w:customStyle="1" w:styleId="TableTitle">
    <w:name w:val="Table Title"/>
    <w:basedOn w:val="ExhibitTitle"/>
    <w:next w:val="Normal"/>
    <w:rsid w:val="0015360E"/>
  </w:style>
  <w:style w:type="character" w:customStyle="1" w:styleId="Run-inheading">
    <w:name w:val="Run-in heading"/>
    <w:rsid w:val="0015360E"/>
    <w:rPr>
      <w:rFonts w:ascii="Times New Roman" w:hAnsi="Times New Roman"/>
      <w:b/>
      <w:i/>
      <w:sz w:val="22"/>
    </w:rPr>
  </w:style>
  <w:style w:type="paragraph" w:styleId="TOC2">
    <w:name w:val="toc 2"/>
    <w:basedOn w:val="Normal"/>
    <w:next w:val="Normal"/>
    <w:uiPriority w:val="39"/>
    <w:qFormat/>
    <w:rsid w:val="0015360E"/>
    <w:pPr>
      <w:tabs>
        <w:tab w:val="right" w:pos="7920"/>
      </w:tabs>
      <w:spacing w:after="120" w:line="300" w:lineRule="atLeast"/>
      <w:ind w:left="540" w:right="720" w:hanging="180"/>
      <w:outlineLvl w:val="0"/>
    </w:pPr>
    <w:rPr>
      <w:rFonts w:ascii="Times New Roman" w:eastAsia="PMingLiU" w:hAnsi="Times New Roman" w:cs="Times New Roman"/>
      <w:noProof/>
    </w:rPr>
  </w:style>
  <w:style w:type="paragraph" w:styleId="TOC3">
    <w:name w:val="toc 3"/>
    <w:basedOn w:val="Normal"/>
    <w:next w:val="Normal"/>
    <w:uiPriority w:val="39"/>
    <w:qFormat/>
    <w:rsid w:val="0015360E"/>
    <w:pPr>
      <w:tabs>
        <w:tab w:val="right" w:pos="7920"/>
      </w:tabs>
      <w:spacing w:after="60" w:line="300" w:lineRule="atLeast"/>
      <w:ind w:left="864" w:right="720" w:hanging="288"/>
      <w:outlineLvl w:val="0"/>
    </w:pPr>
    <w:rPr>
      <w:rFonts w:ascii="Times New Roman" w:eastAsia="PMingLiU" w:hAnsi="Times New Roman" w:cs="Times New Roman"/>
    </w:rPr>
  </w:style>
  <w:style w:type="paragraph" w:styleId="TOC4">
    <w:name w:val="toc 4"/>
    <w:basedOn w:val="Normal"/>
    <w:next w:val="Normal"/>
    <w:uiPriority w:val="39"/>
    <w:rsid w:val="0015360E"/>
    <w:pPr>
      <w:tabs>
        <w:tab w:val="right" w:pos="7920"/>
      </w:tabs>
      <w:spacing w:after="240" w:line="300" w:lineRule="atLeast"/>
      <w:ind w:left="810"/>
    </w:pPr>
    <w:rPr>
      <w:rFonts w:ascii="Times New Roman" w:eastAsia="PMingLiU" w:hAnsi="Times New Roman" w:cs="Times New Roman"/>
    </w:rPr>
  </w:style>
  <w:style w:type="paragraph" w:styleId="ListBullet3">
    <w:name w:val="List Bullet 3"/>
    <w:basedOn w:val="Normal"/>
    <w:rsid w:val="0015360E"/>
    <w:pPr>
      <w:numPr>
        <w:numId w:val="9"/>
      </w:numPr>
      <w:tabs>
        <w:tab w:val="clear" w:pos="-643"/>
        <w:tab w:val="num" w:pos="1440"/>
      </w:tabs>
      <w:spacing w:after="120" w:line="300" w:lineRule="atLeast"/>
      <w:ind w:left="1440" w:hanging="360"/>
    </w:pPr>
    <w:rPr>
      <w:rFonts w:ascii="Times New Roman" w:eastAsia="PMingLiU" w:hAnsi="Times New Roman" w:cs="Times New Roman"/>
    </w:rPr>
  </w:style>
  <w:style w:type="paragraph" w:customStyle="1" w:styleId="Appendix">
    <w:name w:val="Appendix"/>
    <w:basedOn w:val="Heading1"/>
    <w:rsid w:val="0015360E"/>
  </w:style>
  <w:style w:type="paragraph" w:styleId="BlockText">
    <w:name w:val="Block Text"/>
    <w:basedOn w:val="Normal"/>
    <w:rsid w:val="0015360E"/>
    <w:pPr>
      <w:spacing w:after="120" w:line="260" w:lineRule="exact"/>
      <w:ind w:left="720" w:right="720"/>
    </w:pPr>
    <w:rPr>
      <w:rFonts w:ascii="Times New Roman" w:eastAsia="PMingLiU" w:hAnsi="Times New Roman" w:cs="Times New Roman"/>
      <w:sz w:val="20"/>
    </w:rPr>
  </w:style>
  <w:style w:type="paragraph" w:styleId="BodyTextIndent">
    <w:name w:val="Body Text Indent"/>
    <w:basedOn w:val="Normal"/>
    <w:link w:val="BodyTextIndentChar"/>
    <w:unhideWhenUsed/>
    <w:rsid w:val="0015360E"/>
    <w:pPr>
      <w:spacing w:after="120"/>
      <w:ind w:left="360"/>
    </w:pPr>
  </w:style>
  <w:style w:type="character" w:customStyle="1" w:styleId="BodyTextIndentChar">
    <w:name w:val="Body Text Indent Char"/>
    <w:basedOn w:val="DefaultParagraphFont"/>
    <w:link w:val="BodyTextIndent"/>
    <w:rsid w:val="0015360E"/>
  </w:style>
  <w:style w:type="paragraph" w:styleId="BodyTextFirstIndent2">
    <w:name w:val="Body Text First Indent 2"/>
    <w:basedOn w:val="Normal"/>
    <w:link w:val="BodyTextFirstIndent2Char"/>
    <w:rsid w:val="0015360E"/>
    <w:pPr>
      <w:spacing w:after="120" w:line="320" w:lineRule="exact"/>
      <w:ind w:left="360" w:firstLine="210"/>
      <w:jc w:val="both"/>
    </w:pPr>
    <w:rPr>
      <w:rFonts w:ascii="Book Antiqua" w:eastAsia="PMingLiU" w:hAnsi="Book Antiqua" w:cs="Times New Roman"/>
      <w:sz w:val="19"/>
      <w:szCs w:val="20"/>
    </w:rPr>
  </w:style>
  <w:style w:type="character" w:customStyle="1" w:styleId="BodyTextFirstIndent2Char">
    <w:name w:val="Body Text First Indent 2 Char"/>
    <w:basedOn w:val="BodyTextIndentChar"/>
    <w:link w:val="BodyTextFirstIndent2"/>
    <w:rsid w:val="0015360E"/>
    <w:rPr>
      <w:rFonts w:ascii="Book Antiqua" w:eastAsia="PMingLiU" w:hAnsi="Book Antiqua" w:cs="Times New Roman"/>
      <w:sz w:val="19"/>
      <w:szCs w:val="20"/>
    </w:rPr>
  </w:style>
  <w:style w:type="paragraph" w:styleId="BodyTextIndent3">
    <w:name w:val="Body Text Indent 3"/>
    <w:basedOn w:val="Normal"/>
    <w:link w:val="BodyTextIndent3Char"/>
    <w:rsid w:val="0015360E"/>
    <w:pPr>
      <w:spacing w:after="120" w:line="320" w:lineRule="exact"/>
      <w:ind w:left="360"/>
      <w:jc w:val="both"/>
    </w:pPr>
    <w:rPr>
      <w:rFonts w:ascii="Book Antiqua" w:eastAsia="PMingLiU" w:hAnsi="Book Antiqua" w:cs="Times New Roman"/>
      <w:sz w:val="16"/>
      <w:szCs w:val="16"/>
    </w:rPr>
  </w:style>
  <w:style w:type="character" w:customStyle="1" w:styleId="BodyTextIndent3Char">
    <w:name w:val="Body Text Indent 3 Char"/>
    <w:basedOn w:val="DefaultParagraphFont"/>
    <w:link w:val="BodyTextIndent3"/>
    <w:rsid w:val="0015360E"/>
    <w:rPr>
      <w:rFonts w:ascii="Book Antiqua" w:eastAsia="PMingLiU" w:hAnsi="Book Antiqua" w:cs="Times New Roman"/>
      <w:sz w:val="16"/>
      <w:szCs w:val="16"/>
    </w:rPr>
  </w:style>
  <w:style w:type="paragraph" w:styleId="Caption">
    <w:name w:val="caption"/>
    <w:basedOn w:val="Normal"/>
    <w:next w:val="Normal"/>
    <w:qFormat/>
    <w:rsid w:val="0015360E"/>
    <w:pPr>
      <w:tabs>
        <w:tab w:val="left" w:pos="720"/>
      </w:tabs>
      <w:spacing w:after="240" w:line="300" w:lineRule="atLeast"/>
    </w:pPr>
    <w:rPr>
      <w:rFonts w:ascii="Times New Roman" w:eastAsia="PMingLiU" w:hAnsi="Times New Roman" w:cs="Times New Roman"/>
    </w:rPr>
  </w:style>
  <w:style w:type="paragraph" w:styleId="Closing">
    <w:name w:val="Closing"/>
    <w:basedOn w:val="Normal"/>
    <w:link w:val="ClosingChar"/>
    <w:rsid w:val="0015360E"/>
    <w:pPr>
      <w:spacing w:after="240" w:line="320" w:lineRule="exact"/>
      <w:ind w:left="4320"/>
      <w:jc w:val="both"/>
    </w:pPr>
    <w:rPr>
      <w:rFonts w:ascii="Book Antiqua" w:eastAsia="PMingLiU" w:hAnsi="Book Antiqua" w:cs="Times New Roman"/>
      <w:sz w:val="19"/>
      <w:szCs w:val="20"/>
    </w:rPr>
  </w:style>
  <w:style w:type="character" w:customStyle="1" w:styleId="ClosingChar">
    <w:name w:val="Closing Char"/>
    <w:basedOn w:val="DefaultParagraphFont"/>
    <w:link w:val="Closing"/>
    <w:rsid w:val="0015360E"/>
    <w:rPr>
      <w:rFonts w:ascii="Book Antiqua" w:eastAsia="PMingLiU" w:hAnsi="Book Antiqua" w:cs="Times New Roman"/>
      <w:sz w:val="19"/>
      <w:szCs w:val="20"/>
    </w:rPr>
  </w:style>
  <w:style w:type="character" w:styleId="CommentReference">
    <w:name w:val="annotation reference"/>
    <w:uiPriority w:val="99"/>
    <w:semiHidden/>
    <w:rsid w:val="0015360E"/>
    <w:rPr>
      <w:sz w:val="16"/>
      <w:szCs w:val="16"/>
    </w:rPr>
  </w:style>
  <w:style w:type="paragraph" w:styleId="CommentText">
    <w:name w:val="annotation text"/>
    <w:basedOn w:val="Normal"/>
    <w:link w:val="CommentTextChar"/>
    <w:uiPriority w:val="99"/>
    <w:semiHidden/>
    <w:rsid w:val="0015360E"/>
    <w:pPr>
      <w:spacing w:after="240" w:line="300" w:lineRule="atLeast"/>
    </w:pPr>
    <w:rPr>
      <w:rFonts w:ascii="Book Antiqua" w:eastAsia="PMingLiU" w:hAnsi="Book Antiqua" w:cs="Times New Roman"/>
    </w:rPr>
  </w:style>
  <w:style w:type="character" w:customStyle="1" w:styleId="CommentTextChar">
    <w:name w:val="Comment Text Char"/>
    <w:basedOn w:val="DefaultParagraphFont"/>
    <w:link w:val="CommentText"/>
    <w:uiPriority w:val="99"/>
    <w:semiHidden/>
    <w:rsid w:val="0015360E"/>
    <w:rPr>
      <w:rFonts w:ascii="Book Antiqua" w:eastAsia="PMingLiU" w:hAnsi="Book Antiqua" w:cs="Times New Roman"/>
    </w:rPr>
  </w:style>
  <w:style w:type="paragraph" w:styleId="CommentSubject">
    <w:name w:val="annotation subject"/>
    <w:basedOn w:val="CommentText"/>
    <w:next w:val="CommentText"/>
    <w:link w:val="CommentSubjectChar"/>
    <w:uiPriority w:val="99"/>
    <w:semiHidden/>
    <w:rsid w:val="0015360E"/>
    <w:rPr>
      <w:b/>
      <w:bCs/>
    </w:rPr>
  </w:style>
  <w:style w:type="character" w:customStyle="1" w:styleId="CommentSubjectChar">
    <w:name w:val="Comment Subject Char"/>
    <w:basedOn w:val="CommentTextChar"/>
    <w:link w:val="CommentSubject"/>
    <w:uiPriority w:val="99"/>
    <w:semiHidden/>
    <w:rsid w:val="0015360E"/>
    <w:rPr>
      <w:rFonts w:ascii="Book Antiqua" w:eastAsia="PMingLiU" w:hAnsi="Book Antiqua" w:cs="Times New Roman"/>
      <w:b/>
      <w:bCs/>
    </w:rPr>
  </w:style>
  <w:style w:type="paragraph" w:styleId="Date">
    <w:name w:val="Date"/>
    <w:basedOn w:val="Normal"/>
    <w:next w:val="Normal"/>
    <w:link w:val="DateChar"/>
    <w:rsid w:val="0015360E"/>
    <w:pPr>
      <w:spacing w:after="240" w:line="320" w:lineRule="exact"/>
      <w:jc w:val="both"/>
    </w:pPr>
    <w:rPr>
      <w:rFonts w:ascii="Book Antiqua" w:eastAsia="PMingLiU" w:hAnsi="Book Antiqua" w:cs="Times New Roman"/>
      <w:sz w:val="19"/>
      <w:szCs w:val="20"/>
    </w:rPr>
  </w:style>
  <w:style w:type="character" w:customStyle="1" w:styleId="DateChar">
    <w:name w:val="Date Char"/>
    <w:basedOn w:val="DefaultParagraphFont"/>
    <w:link w:val="Date"/>
    <w:rsid w:val="0015360E"/>
    <w:rPr>
      <w:rFonts w:ascii="Book Antiqua" w:eastAsia="PMingLiU" w:hAnsi="Book Antiqua" w:cs="Times New Roman"/>
      <w:sz w:val="19"/>
      <w:szCs w:val="20"/>
    </w:rPr>
  </w:style>
  <w:style w:type="paragraph" w:styleId="E-mailSignature">
    <w:name w:val="E-mail Signature"/>
    <w:basedOn w:val="Normal"/>
    <w:link w:val="E-mailSignatureChar"/>
    <w:rsid w:val="0015360E"/>
    <w:pPr>
      <w:spacing w:after="240" w:line="320" w:lineRule="exact"/>
      <w:jc w:val="both"/>
    </w:pPr>
    <w:rPr>
      <w:rFonts w:ascii="Book Antiqua" w:eastAsia="PMingLiU" w:hAnsi="Book Antiqua" w:cs="Times New Roman"/>
      <w:sz w:val="19"/>
      <w:szCs w:val="20"/>
    </w:rPr>
  </w:style>
  <w:style w:type="character" w:customStyle="1" w:styleId="E-mailSignatureChar">
    <w:name w:val="E-mail Signature Char"/>
    <w:basedOn w:val="DefaultParagraphFont"/>
    <w:link w:val="E-mailSignature"/>
    <w:rsid w:val="0015360E"/>
    <w:rPr>
      <w:rFonts w:ascii="Book Antiqua" w:eastAsia="PMingLiU" w:hAnsi="Book Antiqua" w:cs="Times New Roman"/>
      <w:sz w:val="19"/>
      <w:szCs w:val="20"/>
    </w:rPr>
  </w:style>
  <w:style w:type="character" w:styleId="Emphasis">
    <w:name w:val="Emphasis"/>
    <w:qFormat/>
    <w:rsid w:val="0015360E"/>
    <w:rPr>
      <w:i/>
      <w:iCs/>
    </w:rPr>
  </w:style>
  <w:style w:type="paragraph" w:styleId="EnvelopeAddress">
    <w:name w:val="envelope address"/>
    <w:basedOn w:val="Normal"/>
    <w:rsid w:val="0015360E"/>
    <w:pPr>
      <w:framePr w:w="7920" w:h="1980" w:hRule="exact" w:hSpace="180" w:wrap="auto" w:hAnchor="page" w:xAlign="center" w:yAlign="bottom"/>
      <w:spacing w:after="240" w:line="320" w:lineRule="exact"/>
      <w:ind w:left="2880"/>
      <w:jc w:val="both"/>
    </w:pPr>
    <w:rPr>
      <w:rFonts w:ascii="Times New Roman" w:eastAsia="PMingLiU" w:hAnsi="Times New Roman" w:cs="Arial"/>
      <w:sz w:val="24"/>
      <w:szCs w:val="24"/>
    </w:rPr>
  </w:style>
  <w:style w:type="paragraph" w:customStyle="1" w:styleId="ExhibitText">
    <w:name w:val="Exhibit Text"/>
    <w:rsid w:val="0015360E"/>
    <w:pPr>
      <w:spacing w:after="100" w:line="240" w:lineRule="atLeast"/>
      <w:jc w:val="both"/>
    </w:pPr>
    <w:rPr>
      <w:rFonts w:ascii="Adobe Garamond Pro" w:eastAsia="Times" w:hAnsi="Adobe Garamond Pro" w:cs="Times New Roman"/>
      <w:sz w:val="16"/>
      <w:szCs w:val="20"/>
    </w:rPr>
  </w:style>
  <w:style w:type="paragraph" w:customStyle="1" w:styleId="ExhibitTextbullet">
    <w:name w:val="Exhibit Text bullet"/>
    <w:basedOn w:val="ExhibitText"/>
    <w:rsid w:val="0015360E"/>
    <w:pPr>
      <w:numPr>
        <w:numId w:val="7"/>
      </w:numPr>
      <w:tabs>
        <w:tab w:val="clear" w:pos="360"/>
        <w:tab w:val="num" w:pos="180"/>
      </w:tabs>
      <w:ind w:left="187" w:hanging="187"/>
    </w:pPr>
    <w:rPr>
      <w:iCs/>
    </w:rPr>
  </w:style>
  <w:style w:type="paragraph" w:customStyle="1" w:styleId="Testofumetto">
    <w:name w:val="Testo fumetto"/>
    <w:basedOn w:val="Normal"/>
    <w:semiHidden/>
    <w:rsid w:val="0015360E"/>
    <w:pPr>
      <w:spacing w:after="0" w:line="240" w:lineRule="auto"/>
    </w:pPr>
    <w:rPr>
      <w:rFonts w:ascii="Tahoma" w:eastAsia="PMingLiU" w:hAnsi="Tahoma" w:cs="Tahoma"/>
      <w:sz w:val="16"/>
      <w:szCs w:val="16"/>
      <w:lang w:val="en-GB"/>
    </w:rPr>
  </w:style>
  <w:style w:type="paragraph" w:customStyle="1" w:styleId="FigureTitle">
    <w:name w:val="Figure Title"/>
    <w:basedOn w:val="ExhibitTitle"/>
    <w:next w:val="Normal"/>
    <w:rsid w:val="0015360E"/>
  </w:style>
  <w:style w:type="character" w:styleId="FollowedHyperlink">
    <w:name w:val="FollowedHyperlink"/>
    <w:rsid w:val="0015360E"/>
    <w:rPr>
      <w:color w:val="800080"/>
      <w:u w:val="single"/>
    </w:rPr>
  </w:style>
  <w:style w:type="character" w:styleId="HTMLAcronym">
    <w:name w:val="HTML Acronym"/>
    <w:basedOn w:val="DefaultParagraphFont"/>
    <w:rsid w:val="0015360E"/>
  </w:style>
  <w:style w:type="paragraph" w:styleId="HTMLAddress">
    <w:name w:val="HTML Address"/>
    <w:basedOn w:val="Normal"/>
    <w:link w:val="HTMLAddressChar"/>
    <w:rsid w:val="0015360E"/>
    <w:pPr>
      <w:spacing w:after="240" w:line="320" w:lineRule="exact"/>
      <w:jc w:val="both"/>
    </w:pPr>
    <w:rPr>
      <w:rFonts w:ascii="Book Antiqua" w:eastAsia="PMingLiU" w:hAnsi="Book Antiqua" w:cs="Times New Roman"/>
      <w:i/>
      <w:iCs/>
      <w:sz w:val="19"/>
      <w:szCs w:val="20"/>
    </w:rPr>
  </w:style>
  <w:style w:type="character" w:customStyle="1" w:styleId="HTMLAddressChar">
    <w:name w:val="HTML Address Char"/>
    <w:basedOn w:val="DefaultParagraphFont"/>
    <w:link w:val="HTMLAddress"/>
    <w:rsid w:val="0015360E"/>
    <w:rPr>
      <w:rFonts w:ascii="Book Antiqua" w:eastAsia="PMingLiU" w:hAnsi="Book Antiqua" w:cs="Times New Roman"/>
      <w:i/>
      <w:iCs/>
      <w:sz w:val="19"/>
      <w:szCs w:val="20"/>
    </w:rPr>
  </w:style>
  <w:style w:type="character" w:styleId="HTMLCite">
    <w:name w:val="HTML Cite"/>
    <w:rsid w:val="0015360E"/>
    <w:rPr>
      <w:i/>
      <w:iCs/>
    </w:rPr>
  </w:style>
  <w:style w:type="character" w:styleId="HTMLCode">
    <w:name w:val="HTML Code"/>
    <w:rsid w:val="0015360E"/>
    <w:rPr>
      <w:rFonts w:ascii="Courier New" w:hAnsi="Courier New"/>
      <w:sz w:val="20"/>
      <w:szCs w:val="20"/>
    </w:rPr>
  </w:style>
  <w:style w:type="character" w:styleId="HTMLDefinition">
    <w:name w:val="HTML Definition"/>
    <w:rsid w:val="0015360E"/>
    <w:rPr>
      <w:i/>
      <w:iCs/>
    </w:rPr>
  </w:style>
  <w:style w:type="character" w:styleId="HTMLKeyboard">
    <w:name w:val="HTML Keyboard"/>
    <w:rsid w:val="0015360E"/>
    <w:rPr>
      <w:rFonts w:ascii="Courier New" w:hAnsi="Courier New"/>
      <w:sz w:val="20"/>
      <w:szCs w:val="20"/>
    </w:rPr>
  </w:style>
  <w:style w:type="paragraph" w:styleId="HTMLPreformatted">
    <w:name w:val="HTML Preformatted"/>
    <w:basedOn w:val="Normal"/>
    <w:link w:val="HTMLPreformattedChar"/>
    <w:rsid w:val="0015360E"/>
    <w:pPr>
      <w:spacing w:after="240" w:line="320" w:lineRule="exact"/>
      <w:jc w:val="both"/>
    </w:pPr>
    <w:rPr>
      <w:rFonts w:ascii="Courier New" w:eastAsia="PMingLiU" w:hAnsi="Courier New" w:cs="Times New Roman"/>
      <w:sz w:val="20"/>
      <w:szCs w:val="20"/>
    </w:rPr>
  </w:style>
  <w:style w:type="character" w:customStyle="1" w:styleId="HTMLPreformattedChar">
    <w:name w:val="HTML Preformatted Char"/>
    <w:basedOn w:val="DefaultParagraphFont"/>
    <w:link w:val="HTMLPreformatted"/>
    <w:rsid w:val="0015360E"/>
    <w:rPr>
      <w:rFonts w:ascii="Courier New" w:eastAsia="PMingLiU" w:hAnsi="Courier New" w:cs="Times New Roman"/>
      <w:sz w:val="20"/>
      <w:szCs w:val="20"/>
    </w:rPr>
  </w:style>
  <w:style w:type="character" w:styleId="HTMLSample">
    <w:name w:val="HTML Sample"/>
    <w:rsid w:val="0015360E"/>
    <w:rPr>
      <w:rFonts w:ascii="Courier New" w:hAnsi="Courier New"/>
    </w:rPr>
  </w:style>
  <w:style w:type="character" w:styleId="HTMLTypewriter">
    <w:name w:val="HTML Typewriter"/>
    <w:rsid w:val="0015360E"/>
    <w:rPr>
      <w:rFonts w:ascii="Courier New" w:hAnsi="Courier New"/>
      <w:sz w:val="20"/>
      <w:szCs w:val="20"/>
    </w:rPr>
  </w:style>
  <w:style w:type="character" w:styleId="HTMLVariable">
    <w:name w:val="HTML Variable"/>
    <w:rsid w:val="0015360E"/>
    <w:rPr>
      <w:i/>
      <w:iCs/>
    </w:rPr>
  </w:style>
  <w:style w:type="character" w:customStyle="1" w:styleId="2ndlineformatting">
    <w:name w:val="2nd line formatting"/>
    <w:rsid w:val="0015360E"/>
    <w:rPr>
      <w:rFonts w:ascii="Adobe Garamond Pro" w:hAnsi="Adobe Garamond Pro"/>
      <w:i/>
      <w:sz w:val="20"/>
    </w:rPr>
  </w:style>
  <w:style w:type="paragraph" w:customStyle="1" w:styleId="Contents">
    <w:name w:val="Contents"/>
    <w:basedOn w:val="Heading0"/>
    <w:rsid w:val="0015360E"/>
    <w:rPr>
      <w:rFonts w:ascii="Arial" w:hAnsi="Arial" w:cs="Arial"/>
      <w:b/>
      <w:sz w:val="56"/>
    </w:rPr>
  </w:style>
  <w:style w:type="character" w:styleId="LineNumber">
    <w:name w:val="line number"/>
    <w:basedOn w:val="DefaultParagraphFont"/>
    <w:rsid w:val="0015360E"/>
  </w:style>
  <w:style w:type="paragraph" w:styleId="ListBullet4">
    <w:name w:val="List Bullet 4"/>
    <w:basedOn w:val="Normal"/>
    <w:autoRedefine/>
    <w:rsid w:val="0015360E"/>
    <w:pPr>
      <w:numPr>
        <w:numId w:val="10"/>
      </w:numPr>
      <w:tabs>
        <w:tab w:val="clear" w:pos="1440"/>
        <w:tab w:val="num" w:pos="1800"/>
      </w:tabs>
      <w:spacing w:after="240" w:line="300" w:lineRule="atLeast"/>
      <w:ind w:left="1800"/>
    </w:pPr>
    <w:rPr>
      <w:rFonts w:ascii="Times New Roman" w:eastAsia="PMingLiU" w:hAnsi="Times New Roman" w:cs="Times New Roman"/>
    </w:rPr>
  </w:style>
  <w:style w:type="paragraph" w:customStyle="1" w:styleId="Listbulletsingleline">
    <w:name w:val="List bullet single line"/>
    <w:basedOn w:val="ListBullet"/>
    <w:next w:val="Normalhalflinebefore"/>
    <w:qFormat/>
    <w:rsid w:val="0015360E"/>
    <w:pPr>
      <w:numPr>
        <w:numId w:val="3"/>
      </w:numPr>
      <w:spacing w:after="0"/>
    </w:pPr>
  </w:style>
  <w:style w:type="paragraph" w:styleId="ListContinue2">
    <w:name w:val="List Continue 2"/>
    <w:basedOn w:val="Normal"/>
    <w:rsid w:val="0015360E"/>
    <w:pPr>
      <w:spacing w:after="120" w:line="320" w:lineRule="exact"/>
      <w:ind w:left="720"/>
      <w:jc w:val="both"/>
    </w:pPr>
    <w:rPr>
      <w:rFonts w:ascii="Book Antiqua" w:eastAsia="PMingLiU" w:hAnsi="Book Antiqua" w:cs="Times New Roman"/>
      <w:sz w:val="19"/>
      <w:szCs w:val="20"/>
    </w:rPr>
  </w:style>
  <w:style w:type="paragraph" w:styleId="ListContinue3">
    <w:name w:val="List Continue 3"/>
    <w:basedOn w:val="Normal"/>
    <w:rsid w:val="0015360E"/>
    <w:pPr>
      <w:spacing w:after="120" w:line="320" w:lineRule="exact"/>
      <w:ind w:left="1080"/>
      <w:jc w:val="both"/>
    </w:pPr>
    <w:rPr>
      <w:rFonts w:ascii="Book Antiqua" w:eastAsia="PMingLiU" w:hAnsi="Book Antiqua" w:cs="Times New Roman"/>
      <w:sz w:val="19"/>
      <w:szCs w:val="20"/>
    </w:rPr>
  </w:style>
  <w:style w:type="paragraph" w:styleId="ListContinue4">
    <w:name w:val="List Continue 4"/>
    <w:basedOn w:val="Normal"/>
    <w:rsid w:val="0015360E"/>
    <w:pPr>
      <w:spacing w:after="120" w:line="320" w:lineRule="exact"/>
      <w:ind w:left="1440"/>
      <w:jc w:val="both"/>
    </w:pPr>
    <w:rPr>
      <w:rFonts w:ascii="Book Antiqua" w:eastAsia="PMingLiU" w:hAnsi="Book Antiqua" w:cs="Times New Roman"/>
      <w:sz w:val="19"/>
      <w:szCs w:val="20"/>
    </w:rPr>
  </w:style>
  <w:style w:type="paragraph" w:styleId="ListContinue5">
    <w:name w:val="List Continue 5"/>
    <w:basedOn w:val="Normal"/>
    <w:rsid w:val="0015360E"/>
    <w:pPr>
      <w:spacing w:after="120" w:line="320" w:lineRule="exact"/>
      <w:ind w:left="1800"/>
      <w:jc w:val="both"/>
    </w:pPr>
    <w:rPr>
      <w:rFonts w:ascii="Book Antiqua" w:eastAsia="PMingLiU" w:hAnsi="Book Antiqua" w:cs="Times New Roman"/>
      <w:sz w:val="19"/>
      <w:szCs w:val="20"/>
    </w:rPr>
  </w:style>
  <w:style w:type="paragraph" w:styleId="ListNumber">
    <w:name w:val="List Number"/>
    <w:basedOn w:val="Normal"/>
    <w:rsid w:val="0015360E"/>
    <w:pPr>
      <w:numPr>
        <w:numId w:val="16"/>
      </w:numPr>
      <w:spacing w:after="120" w:line="300" w:lineRule="atLeast"/>
    </w:pPr>
    <w:rPr>
      <w:rFonts w:ascii="Times New Roman" w:eastAsia="PMingLiU" w:hAnsi="Times New Roman" w:cs="Times New Roman"/>
    </w:rPr>
  </w:style>
  <w:style w:type="paragraph" w:styleId="ListNumber2">
    <w:name w:val="List Number 2"/>
    <w:basedOn w:val="Normal"/>
    <w:rsid w:val="0015360E"/>
    <w:pPr>
      <w:numPr>
        <w:numId w:val="11"/>
      </w:numPr>
      <w:spacing w:after="120" w:line="300" w:lineRule="atLeast"/>
    </w:pPr>
    <w:rPr>
      <w:rFonts w:ascii="Times New Roman" w:eastAsia="PMingLiU" w:hAnsi="Times New Roman" w:cs="Times New Roman"/>
    </w:rPr>
  </w:style>
  <w:style w:type="paragraph" w:styleId="ListNumber3">
    <w:name w:val="List Number 3"/>
    <w:basedOn w:val="Normal"/>
    <w:rsid w:val="0015360E"/>
    <w:pPr>
      <w:tabs>
        <w:tab w:val="num" w:pos="1080"/>
      </w:tabs>
      <w:spacing w:after="240" w:line="320" w:lineRule="exact"/>
      <w:ind w:left="1080" w:hanging="360"/>
      <w:jc w:val="both"/>
    </w:pPr>
    <w:rPr>
      <w:rFonts w:ascii="Book Antiqua" w:eastAsia="PMingLiU" w:hAnsi="Book Antiqua" w:cs="Times New Roman"/>
      <w:sz w:val="19"/>
      <w:szCs w:val="20"/>
    </w:rPr>
  </w:style>
  <w:style w:type="paragraph" w:styleId="ListNumber4">
    <w:name w:val="List Number 4"/>
    <w:basedOn w:val="Normal"/>
    <w:rsid w:val="0015360E"/>
    <w:pPr>
      <w:numPr>
        <w:numId w:val="12"/>
      </w:numPr>
      <w:tabs>
        <w:tab w:val="clear" w:pos="1440"/>
        <w:tab w:val="num" w:pos="1080"/>
      </w:tabs>
      <w:spacing w:after="240" w:line="300" w:lineRule="atLeast"/>
      <w:ind w:left="1080"/>
    </w:pPr>
    <w:rPr>
      <w:rFonts w:ascii="Times New Roman" w:eastAsia="PMingLiU" w:hAnsi="Times New Roman" w:cs="Times New Roman"/>
    </w:rPr>
  </w:style>
  <w:style w:type="paragraph" w:styleId="ListNumber5">
    <w:name w:val="List Number 5"/>
    <w:basedOn w:val="Normal"/>
    <w:rsid w:val="0015360E"/>
    <w:pPr>
      <w:numPr>
        <w:numId w:val="13"/>
      </w:numPr>
      <w:tabs>
        <w:tab w:val="clear" w:pos="1800"/>
        <w:tab w:val="num" w:pos="360"/>
      </w:tabs>
      <w:spacing w:after="240" w:line="300" w:lineRule="atLeast"/>
      <w:ind w:left="0" w:firstLine="0"/>
    </w:pPr>
    <w:rPr>
      <w:rFonts w:ascii="Times New Roman" w:eastAsia="PMingLiU" w:hAnsi="Times New Roman" w:cs="Times New Roman"/>
    </w:rPr>
  </w:style>
  <w:style w:type="paragraph" w:styleId="MessageHeader">
    <w:name w:val="Message Header"/>
    <w:basedOn w:val="Normal"/>
    <w:link w:val="MessageHeaderChar"/>
    <w:rsid w:val="0015360E"/>
    <w:pPr>
      <w:pBdr>
        <w:top w:val="single" w:sz="6" w:space="1" w:color="auto"/>
        <w:left w:val="single" w:sz="6" w:space="1" w:color="auto"/>
        <w:bottom w:val="single" w:sz="6" w:space="1" w:color="auto"/>
        <w:right w:val="single" w:sz="6" w:space="1" w:color="auto"/>
      </w:pBdr>
      <w:shd w:val="pct20" w:color="auto" w:fill="auto"/>
      <w:spacing w:after="240" w:line="320" w:lineRule="exact"/>
      <w:ind w:left="1080" w:hanging="1080"/>
      <w:jc w:val="both"/>
    </w:pPr>
    <w:rPr>
      <w:rFonts w:ascii="Times New Roman" w:eastAsia="PMingLiU" w:hAnsi="Times New Roman" w:cs="Arial"/>
      <w:sz w:val="24"/>
      <w:szCs w:val="24"/>
    </w:rPr>
  </w:style>
  <w:style w:type="character" w:customStyle="1" w:styleId="MessageHeaderChar">
    <w:name w:val="Message Header Char"/>
    <w:basedOn w:val="DefaultParagraphFont"/>
    <w:link w:val="MessageHeader"/>
    <w:rsid w:val="0015360E"/>
    <w:rPr>
      <w:rFonts w:ascii="Times New Roman" w:eastAsia="PMingLiU" w:hAnsi="Times New Roman" w:cs="Arial"/>
      <w:sz w:val="24"/>
      <w:szCs w:val="24"/>
      <w:shd w:val="pct20" w:color="auto" w:fill="auto"/>
    </w:rPr>
  </w:style>
  <w:style w:type="paragraph" w:customStyle="1" w:styleId="Normalhalflinebeforeandafter">
    <w:name w:val="Normal half line before and after"/>
    <w:basedOn w:val="Normalhalflinebefore"/>
    <w:rsid w:val="0015360E"/>
    <w:pPr>
      <w:spacing w:after="120"/>
    </w:pPr>
  </w:style>
  <w:style w:type="paragraph" w:styleId="NoteHeading">
    <w:name w:val="Note Heading"/>
    <w:basedOn w:val="Normal"/>
    <w:next w:val="Normal"/>
    <w:link w:val="NoteHeadingChar"/>
    <w:rsid w:val="0015360E"/>
    <w:pPr>
      <w:spacing w:after="240" w:line="320" w:lineRule="exact"/>
      <w:jc w:val="both"/>
    </w:pPr>
    <w:rPr>
      <w:rFonts w:ascii="Book Antiqua" w:eastAsia="PMingLiU" w:hAnsi="Book Antiqua" w:cs="Times New Roman"/>
      <w:sz w:val="19"/>
      <w:szCs w:val="20"/>
    </w:rPr>
  </w:style>
  <w:style w:type="character" w:customStyle="1" w:styleId="NoteHeadingChar">
    <w:name w:val="Note Heading Char"/>
    <w:basedOn w:val="DefaultParagraphFont"/>
    <w:link w:val="NoteHeading"/>
    <w:rsid w:val="0015360E"/>
    <w:rPr>
      <w:rFonts w:ascii="Book Antiqua" w:eastAsia="PMingLiU" w:hAnsi="Book Antiqua" w:cs="Times New Roman"/>
      <w:sz w:val="19"/>
      <w:szCs w:val="20"/>
    </w:rPr>
  </w:style>
  <w:style w:type="paragraph" w:styleId="PlainText">
    <w:name w:val="Plain Text"/>
    <w:basedOn w:val="Normal"/>
    <w:link w:val="PlainTextChar"/>
    <w:rsid w:val="0015360E"/>
    <w:pPr>
      <w:spacing w:after="240" w:line="320" w:lineRule="exact"/>
      <w:jc w:val="both"/>
    </w:pPr>
    <w:rPr>
      <w:rFonts w:ascii="Courier New" w:eastAsia="PMingLiU" w:hAnsi="Courier New" w:cs="Times New Roman"/>
      <w:sz w:val="20"/>
      <w:szCs w:val="20"/>
    </w:rPr>
  </w:style>
  <w:style w:type="character" w:customStyle="1" w:styleId="PlainTextChar">
    <w:name w:val="Plain Text Char"/>
    <w:basedOn w:val="DefaultParagraphFont"/>
    <w:link w:val="PlainText"/>
    <w:rsid w:val="0015360E"/>
    <w:rPr>
      <w:rFonts w:ascii="Courier New" w:eastAsia="PMingLiU" w:hAnsi="Courier New" w:cs="Times New Roman"/>
      <w:sz w:val="20"/>
      <w:szCs w:val="20"/>
    </w:rPr>
  </w:style>
  <w:style w:type="paragraph" w:styleId="Salutation">
    <w:name w:val="Salutation"/>
    <w:basedOn w:val="Normal"/>
    <w:next w:val="Normal"/>
    <w:link w:val="SalutationChar"/>
    <w:rsid w:val="0015360E"/>
    <w:pPr>
      <w:spacing w:after="240" w:line="320" w:lineRule="exact"/>
      <w:jc w:val="both"/>
    </w:pPr>
    <w:rPr>
      <w:rFonts w:ascii="Book Antiqua" w:eastAsia="PMingLiU" w:hAnsi="Book Antiqua" w:cs="Times New Roman"/>
      <w:sz w:val="19"/>
      <w:szCs w:val="20"/>
    </w:rPr>
  </w:style>
  <w:style w:type="character" w:customStyle="1" w:styleId="SalutationChar">
    <w:name w:val="Salutation Char"/>
    <w:basedOn w:val="DefaultParagraphFont"/>
    <w:link w:val="Salutation"/>
    <w:rsid w:val="0015360E"/>
    <w:rPr>
      <w:rFonts w:ascii="Book Antiqua" w:eastAsia="PMingLiU" w:hAnsi="Book Antiqua" w:cs="Times New Roman"/>
      <w:sz w:val="19"/>
      <w:szCs w:val="20"/>
    </w:rPr>
  </w:style>
  <w:style w:type="paragraph" w:customStyle="1" w:styleId="Sidebar">
    <w:name w:val="Sidebar"/>
    <w:rsid w:val="0015360E"/>
    <w:pPr>
      <w:framePr w:w="2909" w:hSpace="187" w:vSpace="187" w:wrap="around" w:vAnchor="text" w:hAnchor="page" w:x="7462" w:y="238"/>
      <w:pBdr>
        <w:top w:val="single" w:sz="8" w:space="4" w:color="auto"/>
        <w:bottom w:val="single" w:sz="2" w:space="4" w:color="auto"/>
      </w:pBdr>
      <w:spacing w:after="0" w:line="300" w:lineRule="atLeast"/>
    </w:pPr>
    <w:rPr>
      <w:rFonts w:ascii="Arial" w:eastAsia="PMingLiU" w:hAnsi="Arial" w:cs="Times New Roman"/>
      <w:szCs w:val="18"/>
      <w:lang w:val="en-GB" w:eastAsia="zh-HK"/>
    </w:rPr>
  </w:style>
  <w:style w:type="character" w:styleId="Strong">
    <w:name w:val="Strong"/>
    <w:uiPriority w:val="22"/>
    <w:qFormat/>
    <w:rsid w:val="0015360E"/>
    <w:rPr>
      <w:b/>
      <w:bCs/>
    </w:rPr>
  </w:style>
  <w:style w:type="paragraph" w:customStyle="1" w:styleId="Tablecut-in">
    <w:name w:val="Table cut-in"/>
    <w:rsid w:val="0015360E"/>
    <w:pPr>
      <w:spacing w:before="120" w:after="120" w:line="240" w:lineRule="auto"/>
      <w:jc w:val="center"/>
    </w:pPr>
    <w:rPr>
      <w:rFonts w:ascii="Adobe Garamond Pro" w:eastAsia="PMingLiU" w:hAnsi="Adobe Garamond Pro" w:cs="Times New Roman"/>
      <w:b/>
      <w:smallCaps/>
      <w:spacing w:val="30"/>
      <w:sz w:val="16"/>
      <w:szCs w:val="20"/>
    </w:rPr>
  </w:style>
  <w:style w:type="paragraph" w:customStyle="1" w:styleId="Tableindent">
    <w:name w:val="Table indent"/>
    <w:basedOn w:val="Tabletext"/>
    <w:rsid w:val="0015360E"/>
    <w:pPr>
      <w:ind w:left="144"/>
    </w:pPr>
  </w:style>
  <w:style w:type="paragraph" w:customStyle="1" w:styleId="Tablein-text">
    <w:name w:val="Table in-text"/>
    <w:basedOn w:val="Tabletext"/>
    <w:rsid w:val="0015360E"/>
    <w:pPr>
      <w:spacing w:after="0"/>
    </w:pPr>
  </w:style>
  <w:style w:type="paragraph" w:styleId="TableofFigures">
    <w:name w:val="table of figures"/>
    <w:basedOn w:val="Normal"/>
    <w:next w:val="Normal"/>
    <w:uiPriority w:val="99"/>
    <w:rsid w:val="0015360E"/>
    <w:pPr>
      <w:tabs>
        <w:tab w:val="left" w:pos="1260"/>
        <w:tab w:val="right" w:pos="7920"/>
      </w:tabs>
      <w:spacing w:after="0" w:line="300" w:lineRule="atLeast"/>
      <w:ind w:left="1260" w:right="1080" w:hanging="1260"/>
    </w:pPr>
    <w:rPr>
      <w:rFonts w:ascii="Times New Roman" w:eastAsia="PMingLiU" w:hAnsi="Times New Roman" w:cs="Times New Roman"/>
      <w:noProof/>
    </w:rPr>
  </w:style>
  <w:style w:type="paragraph" w:customStyle="1" w:styleId="Tablesource">
    <w:name w:val="Table source"/>
    <w:basedOn w:val="Tabletext"/>
    <w:rsid w:val="0015360E"/>
    <w:pPr>
      <w:spacing w:before="120" w:after="240"/>
      <w:ind w:left="202"/>
    </w:pPr>
    <w:rPr>
      <w:i/>
    </w:rPr>
  </w:style>
  <w:style w:type="paragraph" w:styleId="Title">
    <w:name w:val="Title"/>
    <w:basedOn w:val="Normal"/>
    <w:link w:val="TitleChar"/>
    <w:qFormat/>
    <w:rsid w:val="0015360E"/>
    <w:pPr>
      <w:spacing w:before="240" w:after="60" w:line="320" w:lineRule="exact"/>
      <w:jc w:val="center"/>
      <w:outlineLvl w:val="0"/>
    </w:pPr>
    <w:rPr>
      <w:rFonts w:ascii="Arial" w:eastAsia="PMingLiU" w:hAnsi="Arial" w:cs="Times New Roman"/>
      <w:b/>
      <w:bCs/>
      <w:kern w:val="28"/>
      <w:sz w:val="32"/>
      <w:szCs w:val="32"/>
    </w:rPr>
  </w:style>
  <w:style w:type="character" w:customStyle="1" w:styleId="TitleChar">
    <w:name w:val="Title Char"/>
    <w:basedOn w:val="DefaultParagraphFont"/>
    <w:link w:val="Title"/>
    <w:rsid w:val="0015360E"/>
    <w:rPr>
      <w:rFonts w:ascii="Arial" w:eastAsia="PMingLiU" w:hAnsi="Arial" w:cs="Times New Roman"/>
      <w:b/>
      <w:bCs/>
      <w:kern w:val="28"/>
      <w:sz w:val="32"/>
      <w:szCs w:val="32"/>
    </w:rPr>
  </w:style>
  <w:style w:type="paragraph" w:styleId="TOC5">
    <w:name w:val="toc 5"/>
    <w:basedOn w:val="Normal"/>
    <w:next w:val="Normal"/>
    <w:autoRedefine/>
    <w:uiPriority w:val="39"/>
    <w:rsid w:val="0015360E"/>
    <w:pPr>
      <w:spacing w:after="240" w:line="300" w:lineRule="atLeast"/>
      <w:ind w:left="880"/>
    </w:pPr>
    <w:rPr>
      <w:rFonts w:ascii="Times New Roman" w:eastAsia="PMingLiU" w:hAnsi="Times New Roman" w:cs="Times New Roman"/>
    </w:rPr>
  </w:style>
  <w:style w:type="paragraph" w:styleId="TOC6">
    <w:name w:val="toc 6"/>
    <w:basedOn w:val="Normal"/>
    <w:next w:val="Normal"/>
    <w:autoRedefine/>
    <w:uiPriority w:val="39"/>
    <w:rsid w:val="0015360E"/>
    <w:pPr>
      <w:spacing w:after="240" w:line="300" w:lineRule="atLeast"/>
      <w:ind w:left="1100"/>
    </w:pPr>
    <w:rPr>
      <w:rFonts w:ascii="Times New Roman" w:eastAsia="PMingLiU" w:hAnsi="Times New Roman" w:cs="Times New Roman"/>
    </w:rPr>
  </w:style>
  <w:style w:type="character" w:customStyle="1" w:styleId="tablenoteref">
    <w:name w:val="table note ref"/>
    <w:rsid w:val="0015360E"/>
    <w:rPr>
      <w:position w:val="6"/>
      <w:sz w:val="15"/>
      <w:szCs w:val="15"/>
    </w:rPr>
  </w:style>
  <w:style w:type="paragraph" w:customStyle="1" w:styleId="FigureNumber">
    <w:name w:val="Figure Number"/>
    <w:basedOn w:val="Exhibitnumber"/>
    <w:next w:val="FigureTitle"/>
    <w:rsid w:val="0015360E"/>
    <w:pPr>
      <w:keepNext w:val="0"/>
    </w:pPr>
  </w:style>
  <w:style w:type="paragraph" w:customStyle="1" w:styleId="Partheading">
    <w:name w:val="Part heading"/>
    <w:basedOn w:val="Heading0"/>
    <w:rsid w:val="0015360E"/>
    <w:pPr>
      <w:ind w:right="1440"/>
    </w:pPr>
    <w:rPr>
      <w:smallCaps/>
      <w:spacing w:val="-14"/>
    </w:rPr>
  </w:style>
  <w:style w:type="paragraph" w:customStyle="1" w:styleId="exhibitheading">
    <w:name w:val="exhibit heading"/>
    <w:basedOn w:val="ExhibitText"/>
    <w:rsid w:val="0015360E"/>
    <w:pPr>
      <w:spacing w:before="120" w:after="60"/>
      <w:jc w:val="center"/>
    </w:pPr>
    <w:rPr>
      <w:rFonts w:cs="Arial"/>
      <w:b/>
    </w:rPr>
  </w:style>
  <w:style w:type="paragraph" w:customStyle="1" w:styleId="Listbullet3singleline">
    <w:name w:val="List bullet 3 single line"/>
    <w:basedOn w:val="ListBullet3"/>
    <w:rsid w:val="0015360E"/>
    <w:pPr>
      <w:spacing w:after="0"/>
    </w:pPr>
  </w:style>
  <w:style w:type="paragraph" w:customStyle="1" w:styleId="Listbullet2singleline">
    <w:name w:val="List bullet 2 single line"/>
    <w:basedOn w:val="ListBullet2"/>
    <w:rsid w:val="0015360E"/>
    <w:pPr>
      <w:numPr>
        <w:numId w:val="4"/>
      </w:numPr>
      <w:spacing w:after="0" w:line="300" w:lineRule="atLeast"/>
      <w:ind w:left="1530"/>
      <w:contextualSpacing w:val="0"/>
    </w:pPr>
    <w:rPr>
      <w:rFonts w:ascii="Times New Roman" w:eastAsia="PMingLiU" w:hAnsi="Times New Roman" w:cs="Times New Roman"/>
    </w:rPr>
  </w:style>
  <w:style w:type="paragraph" w:customStyle="1" w:styleId="BlockTextbullet">
    <w:name w:val="Block Text bullet"/>
    <w:basedOn w:val="BlockText"/>
    <w:rsid w:val="0015360E"/>
    <w:pPr>
      <w:numPr>
        <w:ilvl w:val="1"/>
        <w:numId w:val="15"/>
      </w:numPr>
      <w:tabs>
        <w:tab w:val="clear" w:pos="1440"/>
        <w:tab w:val="num" w:pos="1080"/>
      </w:tabs>
      <w:ind w:left="1080"/>
    </w:pPr>
  </w:style>
  <w:style w:type="paragraph" w:customStyle="1" w:styleId="tableinsidetitle">
    <w:name w:val="table inside title"/>
    <w:basedOn w:val="Tabletext"/>
    <w:rsid w:val="0015360E"/>
    <w:pPr>
      <w:jc w:val="center"/>
    </w:pPr>
    <w:rPr>
      <w:b/>
    </w:rPr>
  </w:style>
  <w:style w:type="paragraph" w:customStyle="1" w:styleId="Tablenumbercontinued">
    <w:name w:val="Table number continued"/>
    <w:basedOn w:val="Tablenumber"/>
    <w:rsid w:val="0015360E"/>
  </w:style>
  <w:style w:type="table" w:styleId="TableGrid">
    <w:name w:val="Table Grid"/>
    <w:basedOn w:val="TableNormal"/>
    <w:rsid w:val="0015360E"/>
    <w:pPr>
      <w:spacing w:after="60" w:line="240" w:lineRule="auto"/>
    </w:pPr>
    <w:rPr>
      <w:rFonts w:ascii="Times New Roman" w:eastAsia="PMingLiU" w:hAnsi="Times New Roman" w:cs="Times New Roman"/>
      <w:sz w:val="16"/>
      <w:szCs w:val="20"/>
    </w:rPr>
    <w:tblPr>
      <w:tblInd w:w="202"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Pr>
    <w:tblStylePr w:type="firstRow">
      <w:tblPr/>
      <w:tcPr>
        <w:tcBorders>
          <w:top w:val="single" w:sz="12" w:space="0" w:color="C0C0C0"/>
          <w:left w:val="single" w:sz="12" w:space="0" w:color="C0C0C0"/>
          <w:bottom w:val="single" w:sz="12" w:space="0" w:color="C0C0C0"/>
          <w:right w:val="single" w:sz="12" w:space="0" w:color="C0C0C0"/>
          <w:insideH w:val="nil"/>
          <w:insideV w:val="single" w:sz="12" w:space="0" w:color="C0C0C0"/>
          <w:tl2br w:val="nil"/>
          <w:tr2bl w:val="nil"/>
        </w:tcBorders>
        <w:shd w:val="clear" w:color="auto" w:fill="9DBFE5"/>
        <w:vAlign w:val="bottom"/>
      </w:tcPr>
    </w:tblStylePr>
  </w:style>
  <w:style w:type="table" w:customStyle="1" w:styleId="ExhibitTable">
    <w:name w:val="Exhibit Table"/>
    <w:basedOn w:val="TableClassic1"/>
    <w:rsid w:val="0015360E"/>
    <w:tblPr>
      <w:tblBorders>
        <w:top w:val="none" w:sz="0" w:space="0" w:color="auto"/>
        <w:bottom w:val="single" w:sz="6" w:space="0" w:color="000000"/>
      </w:tblBorders>
    </w:tblPr>
    <w:tcPr>
      <w:shd w:val="clear" w:color="auto" w:fill="auto"/>
    </w:tcPr>
    <w:tblStylePr w:type="firstRow">
      <w:rPr>
        <w:i w:val="0"/>
        <w:iCs/>
      </w:rPr>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Row">
      <w:rPr>
        <w:color w:val="auto"/>
      </w:rPr>
      <w:tblPr/>
      <w:tcPr>
        <w:tcBorders>
          <w:top w:val="nil"/>
          <w:left w:val="nil"/>
          <w:bottom w:val="single" w:sz="6" w:space="0" w:color="000000"/>
          <w:right w:val="nil"/>
          <w:insideH w:val="nil"/>
          <w:insideV w:val="nil"/>
          <w:tl2br w:val="nil"/>
          <w:tr2bl w:val="nil"/>
        </w:tcBorders>
        <w:shd w:val="clear" w:color="auto" w:fill="auto"/>
      </w:tcPr>
    </w:tblStylePr>
    <w:tblStylePr w:type="firstCol">
      <w:tblPr/>
      <w:tcPr>
        <w:tcBorders>
          <w:top w:val="single" w:sz="12" w:space="0" w:color="000000"/>
          <w:left w:val="nil"/>
          <w:bottom w:val="single" w:sz="6" w:space="0" w:color="000000"/>
          <w:right w:val="nil"/>
          <w:insideH w:val="nil"/>
          <w:insideV w:val="nil"/>
          <w:tl2br w:val="nil"/>
          <w:tr2bl w:val="nil"/>
        </w:tcBorders>
        <w:shd w:val="clear" w:color="auto" w:fill="auto"/>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portTitleforTitlePage">
    <w:name w:val="Report Title for Title Page"/>
    <w:basedOn w:val="ReportTitle"/>
    <w:qFormat/>
    <w:rsid w:val="0015360E"/>
    <w:pPr>
      <w:spacing w:before="3480"/>
    </w:pPr>
    <w:rPr>
      <w:rFonts w:ascii="Arial Black" w:hAnsi="Arial Black"/>
      <w:b w:val="0"/>
    </w:rPr>
  </w:style>
  <w:style w:type="table" w:styleId="TableClassic1">
    <w:name w:val="Table Classic 1"/>
    <w:basedOn w:val="TableNormal"/>
    <w:rsid w:val="0015360E"/>
    <w:pPr>
      <w:spacing w:after="240" w:line="300" w:lineRule="atLeast"/>
    </w:pPr>
    <w:rPr>
      <w:rFonts w:ascii="Times New Roman" w:eastAsia="PMingLiU"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yperlink1">
    <w:name w:val="Hyperlink1"/>
    <w:rsid w:val="0015360E"/>
    <w:rPr>
      <w:rFonts w:ascii="Arial" w:hAnsi="Arial"/>
      <w:color w:val="0000FF"/>
      <w:sz w:val="20"/>
      <w:u w:val="single"/>
    </w:rPr>
  </w:style>
  <w:style w:type="paragraph" w:customStyle="1" w:styleId="FreeForm">
    <w:name w:val="Free Form"/>
    <w:rsid w:val="0015360E"/>
    <w:pPr>
      <w:spacing w:after="0" w:line="240" w:lineRule="auto"/>
    </w:pPr>
    <w:rPr>
      <w:rFonts w:ascii="Times New Roman" w:eastAsia="ヒラギノ角ゴ Pro W3" w:hAnsi="Times New Roman" w:cs="Times New Roman"/>
      <w:color w:val="000000"/>
      <w:sz w:val="20"/>
      <w:szCs w:val="20"/>
      <w:lang w:eastAsia="en-AU"/>
    </w:rPr>
  </w:style>
  <w:style w:type="character" w:customStyle="1" w:styleId="EmailStyle1331">
    <w:name w:val="EmailStyle1331"/>
    <w:semiHidden/>
    <w:rsid w:val="0015360E"/>
    <w:rPr>
      <w:rFonts w:ascii="Arial" w:hAnsi="Arial" w:cs="Arial"/>
      <w:color w:val="000080"/>
      <w:sz w:val="20"/>
      <w:szCs w:val="20"/>
    </w:rPr>
  </w:style>
  <w:style w:type="paragraph" w:styleId="ListParagraph">
    <w:name w:val="List Paragraph"/>
    <w:uiPriority w:val="34"/>
    <w:qFormat/>
    <w:rsid w:val="0015360E"/>
    <w:pPr>
      <w:spacing w:before="120" w:after="120" w:line="240" w:lineRule="auto"/>
      <w:ind w:left="720"/>
    </w:pPr>
    <w:rPr>
      <w:rFonts w:ascii="Arial" w:eastAsia="ヒラギノ角ゴ Pro W3" w:hAnsi="Arial" w:cs="Times New Roman"/>
      <w:color w:val="000000"/>
      <w:sz w:val="24"/>
      <w:szCs w:val="20"/>
      <w:lang w:val="en-AU" w:eastAsia="en-AU"/>
    </w:rPr>
  </w:style>
  <w:style w:type="numbering" w:customStyle="1" w:styleId="List1">
    <w:name w:val="List 1"/>
    <w:rsid w:val="0015360E"/>
    <w:pPr>
      <w:numPr>
        <w:numId w:val="17"/>
      </w:numPr>
    </w:pPr>
  </w:style>
  <w:style w:type="numbering" w:customStyle="1" w:styleId="List23">
    <w:name w:val="List 23"/>
    <w:rsid w:val="0015360E"/>
    <w:pPr>
      <w:numPr>
        <w:numId w:val="18"/>
      </w:numPr>
    </w:pPr>
  </w:style>
  <w:style w:type="numbering" w:customStyle="1" w:styleId="List6">
    <w:name w:val="List 6"/>
    <w:rsid w:val="0015360E"/>
    <w:pPr>
      <w:numPr>
        <w:numId w:val="19"/>
      </w:numPr>
    </w:pPr>
  </w:style>
  <w:style w:type="numbering" w:customStyle="1" w:styleId="List8">
    <w:name w:val="List 8"/>
    <w:rsid w:val="0015360E"/>
    <w:pPr>
      <w:numPr>
        <w:numId w:val="20"/>
      </w:numPr>
    </w:pPr>
  </w:style>
  <w:style w:type="paragraph" w:customStyle="1" w:styleId="BodyText1">
    <w:name w:val="Body Text1"/>
    <w:rsid w:val="0015360E"/>
    <w:pPr>
      <w:spacing w:before="120" w:after="120" w:line="240" w:lineRule="auto"/>
      <w:jc w:val="both"/>
    </w:pPr>
    <w:rPr>
      <w:rFonts w:ascii="Arial" w:eastAsia="ヒラギノ角ゴ Pro W3" w:hAnsi="Arial" w:cs="Times New Roman"/>
      <w:color w:val="000000"/>
      <w:sz w:val="24"/>
      <w:szCs w:val="20"/>
      <w:lang w:val="en-AU" w:eastAsia="en-AU"/>
    </w:rPr>
  </w:style>
  <w:style w:type="numbering" w:customStyle="1" w:styleId="List9">
    <w:name w:val="List 9"/>
    <w:rsid w:val="0015360E"/>
    <w:pPr>
      <w:numPr>
        <w:numId w:val="21"/>
      </w:numPr>
    </w:pPr>
  </w:style>
  <w:style w:type="numbering" w:customStyle="1" w:styleId="List10">
    <w:name w:val="List 10"/>
    <w:rsid w:val="0015360E"/>
    <w:pPr>
      <w:numPr>
        <w:numId w:val="22"/>
      </w:numPr>
    </w:pPr>
  </w:style>
  <w:style w:type="numbering" w:customStyle="1" w:styleId="List11">
    <w:name w:val="List 11"/>
    <w:rsid w:val="0015360E"/>
    <w:pPr>
      <w:numPr>
        <w:numId w:val="23"/>
      </w:numPr>
    </w:pPr>
  </w:style>
  <w:style w:type="character" w:customStyle="1" w:styleId="BalloonTextChar1">
    <w:name w:val="Balloon Text Char1"/>
    <w:link w:val="BalloonText"/>
    <w:semiHidden/>
    <w:rsid w:val="0015360E"/>
    <w:rPr>
      <w:rFonts w:ascii="Tahoma" w:eastAsia="PMingLiU" w:hAnsi="Tahoma" w:cs="Times New Roman"/>
      <w:sz w:val="16"/>
      <w:szCs w:val="16"/>
    </w:rPr>
  </w:style>
  <w:style w:type="paragraph" w:customStyle="1" w:styleId="BodyTextIndent1">
    <w:name w:val="Body Text Indent1"/>
    <w:rsid w:val="0015360E"/>
    <w:pPr>
      <w:spacing w:before="120" w:after="120" w:line="240" w:lineRule="auto"/>
      <w:ind w:left="360"/>
    </w:pPr>
    <w:rPr>
      <w:rFonts w:ascii="Arial" w:eastAsia="ヒラギノ角ゴ Pro W3" w:hAnsi="Arial" w:cs="Times New Roman"/>
      <w:color w:val="000000"/>
      <w:sz w:val="24"/>
      <w:szCs w:val="20"/>
      <w:lang w:val="en-AU" w:eastAsia="en-AU"/>
    </w:rPr>
  </w:style>
  <w:style w:type="numbering" w:customStyle="1" w:styleId="List12">
    <w:name w:val="List 12"/>
    <w:rsid w:val="0015360E"/>
    <w:pPr>
      <w:numPr>
        <w:numId w:val="24"/>
      </w:numPr>
    </w:pPr>
  </w:style>
  <w:style w:type="numbering" w:customStyle="1" w:styleId="List18">
    <w:name w:val="List 18"/>
    <w:rsid w:val="0015360E"/>
    <w:pPr>
      <w:numPr>
        <w:numId w:val="25"/>
      </w:numPr>
    </w:pPr>
  </w:style>
  <w:style w:type="numbering" w:customStyle="1" w:styleId="List20">
    <w:name w:val="List 20"/>
    <w:rsid w:val="0015360E"/>
    <w:pPr>
      <w:numPr>
        <w:numId w:val="26"/>
      </w:numPr>
    </w:pPr>
  </w:style>
  <w:style w:type="numbering" w:customStyle="1" w:styleId="List21">
    <w:name w:val="List 21"/>
    <w:rsid w:val="0015360E"/>
    <w:pPr>
      <w:numPr>
        <w:numId w:val="27"/>
      </w:numPr>
    </w:pPr>
  </w:style>
  <w:style w:type="numbering" w:customStyle="1" w:styleId="List22">
    <w:name w:val="List 22"/>
    <w:rsid w:val="0015360E"/>
    <w:pPr>
      <w:numPr>
        <w:numId w:val="28"/>
      </w:numPr>
    </w:pPr>
  </w:style>
  <w:style w:type="paragraph" w:styleId="DocumentMap">
    <w:name w:val="Document Map"/>
    <w:basedOn w:val="Normal"/>
    <w:link w:val="DocumentMapChar"/>
    <w:rsid w:val="0015360E"/>
    <w:pPr>
      <w:shd w:val="clear" w:color="auto" w:fill="000080"/>
      <w:spacing w:after="0" w:line="240" w:lineRule="auto"/>
    </w:pPr>
    <w:rPr>
      <w:rFonts w:ascii="Tahoma" w:eastAsia="PMingLiU" w:hAnsi="Tahoma" w:cs="Times New Roman"/>
      <w:sz w:val="20"/>
      <w:szCs w:val="20"/>
    </w:rPr>
  </w:style>
  <w:style w:type="character" w:customStyle="1" w:styleId="DocumentMapChar">
    <w:name w:val="Document Map Char"/>
    <w:basedOn w:val="DefaultParagraphFont"/>
    <w:link w:val="DocumentMap"/>
    <w:rsid w:val="0015360E"/>
    <w:rPr>
      <w:rFonts w:ascii="Tahoma" w:eastAsia="PMingLiU" w:hAnsi="Tahoma" w:cs="Times New Roman"/>
      <w:sz w:val="20"/>
      <w:szCs w:val="20"/>
      <w:shd w:val="clear" w:color="auto" w:fill="000080"/>
    </w:rPr>
  </w:style>
  <w:style w:type="paragraph" w:customStyle="1" w:styleId="Paragraph">
    <w:name w:val="Paragraph"/>
    <w:basedOn w:val="Normal"/>
    <w:rsid w:val="0015360E"/>
    <w:pPr>
      <w:widowControl w:val="0"/>
      <w:spacing w:after="226" w:line="240" w:lineRule="auto"/>
    </w:pPr>
    <w:rPr>
      <w:rFonts w:ascii="Times" w:eastAsia="SimSun" w:hAnsi="Times" w:cs="Times New Roman"/>
      <w:noProof/>
      <w:color w:val="000000"/>
      <w:sz w:val="24"/>
      <w:szCs w:val="20"/>
    </w:rPr>
  </w:style>
  <w:style w:type="paragraph" w:customStyle="1" w:styleId="GBregulartext">
    <w:name w:val="GB regular text"/>
    <w:basedOn w:val="Normal"/>
    <w:link w:val="GBregulartextChar"/>
    <w:rsid w:val="0015360E"/>
    <w:pPr>
      <w:numPr>
        <w:ilvl w:val="1"/>
        <w:numId w:val="29"/>
      </w:numPr>
      <w:tabs>
        <w:tab w:val="clear" w:pos="360"/>
        <w:tab w:val="left" w:pos="720"/>
      </w:tabs>
      <w:spacing w:after="0" w:line="240" w:lineRule="auto"/>
      <w:ind w:left="0" w:firstLine="0"/>
    </w:pPr>
    <w:rPr>
      <w:rFonts w:ascii="Times New Roman" w:eastAsia="PMingLiU" w:hAnsi="Times New Roman" w:cs="Times New Roman"/>
      <w:sz w:val="24"/>
      <w:szCs w:val="20"/>
      <w:lang w:val="en-GB"/>
    </w:rPr>
  </w:style>
  <w:style w:type="character" w:customStyle="1" w:styleId="GBregulartextChar">
    <w:name w:val="GB regular text Char"/>
    <w:link w:val="GBregulartext"/>
    <w:rsid w:val="0015360E"/>
    <w:rPr>
      <w:rFonts w:ascii="Times New Roman" w:eastAsia="PMingLiU" w:hAnsi="Times New Roman" w:cs="Times New Roman"/>
      <w:sz w:val="24"/>
      <w:szCs w:val="20"/>
      <w:lang w:val="en-GB"/>
    </w:rPr>
  </w:style>
  <w:style w:type="numbering" w:customStyle="1" w:styleId="ParagraphNumbering">
    <w:name w:val="Paragraph Numbering"/>
    <w:uiPriority w:val="99"/>
    <w:rsid w:val="0015360E"/>
    <w:pPr>
      <w:numPr>
        <w:numId w:val="30"/>
      </w:numPr>
    </w:pPr>
  </w:style>
  <w:style w:type="character" w:customStyle="1" w:styleId="clock">
    <w:name w:val="clock"/>
    <w:uiPriority w:val="1"/>
    <w:qFormat/>
    <w:rsid w:val="0015360E"/>
    <w:rPr>
      <w:rFonts w:ascii="Wingdings" w:hAnsi="Wingdings"/>
      <w:position w:val="-6"/>
      <w:sz w:val="36"/>
    </w:rPr>
  </w:style>
  <w:style w:type="paragraph" w:styleId="Revision">
    <w:name w:val="Revision"/>
    <w:hidden/>
    <w:uiPriority w:val="99"/>
    <w:semiHidden/>
    <w:rsid w:val="0015360E"/>
    <w:pPr>
      <w:spacing w:after="0" w:line="240" w:lineRule="auto"/>
    </w:pPr>
    <w:rPr>
      <w:rFonts w:ascii="Times New Roman" w:eastAsia="PMingLiU" w:hAnsi="Times New Roman" w:cs="Times New Roman"/>
    </w:rPr>
  </w:style>
  <w:style w:type="paragraph" w:customStyle="1" w:styleId="APECForm">
    <w:name w:val="APEC Form"/>
    <w:basedOn w:val="Normal"/>
    <w:qFormat/>
    <w:rsid w:val="0015360E"/>
    <w:pPr>
      <w:tabs>
        <w:tab w:val="left" w:pos="2880"/>
        <w:tab w:val="left" w:pos="5760"/>
      </w:tabs>
      <w:spacing w:before="60" w:after="120" w:line="300" w:lineRule="atLeast"/>
    </w:pPr>
    <w:rPr>
      <w:rFonts w:ascii="Arial" w:eastAsia="PMingLiU" w:hAnsi="Arial" w:cs="Times New Roman"/>
      <w:bCs/>
      <w:sz w:val="20"/>
      <w:lang w:val="en-GB"/>
    </w:rPr>
  </w:style>
  <w:style w:type="character" w:styleId="PlaceholderText">
    <w:name w:val="Placeholder Text"/>
    <w:uiPriority w:val="99"/>
    <w:semiHidden/>
    <w:rsid w:val="0015360E"/>
    <w:rPr>
      <w:color w:val="808080"/>
    </w:rPr>
  </w:style>
  <w:style w:type="paragraph" w:customStyle="1" w:styleId="APECFormBullet">
    <w:name w:val="APEC Form Bullet"/>
    <w:basedOn w:val="APECForm"/>
    <w:qFormat/>
    <w:rsid w:val="0015360E"/>
    <w:pPr>
      <w:numPr>
        <w:numId w:val="31"/>
      </w:numPr>
    </w:pPr>
  </w:style>
  <w:style w:type="paragraph" w:customStyle="1" w:styleId="APECFormHeadingA">
    <w:name w:val="APEC Form Heading A."/>
    <w:basedOn w:val="APECForm"/>
    <w:qFormat/>
    <w:rsid w:val="0015360E"/>
    <w:pPr>
      <w:numPr>
        <w:numId w:val="32"/>
      </w:numPr>
      <w:tabs>
        <w:tab w:val="clear" w:pos="2880"/>
        <w:tab w:val="left" w:pos="360"/>
      </w:tabs>
    </w:pPr>
    <w:rPr>
      <w:b/>
    </w:rPr>
  </w:style>
  <w:style w:type="paragraph" w:customStyle="1" w:styleId="APECFormnumbered">
    <w:name w:val="APEC Form numbered"/>
    <w:basedOn w:val="APECFormHeadingA"/>
    <w:qFormat/>
    <w:rsid w:val="0015360E"/>
    <w:pPr>
      <w:numPr>
        <w:numId w:val="33"/>
      </w:numPr>
    </w:pPr>
    <w:rPr>
      <w:b w:val="0"/>
    </w:rPr>
  </w:style>
  <w:style w:type="paragraph" w:customStyle="1" w:styleId="APECFormTitle">
    <w:name w:val="APEC Form Title"/>
    <w:basedOn w:val="Normal"/>
    <w:qFormat/>
    <w:rsid w:val="0015360E"/>
    <w:pPr>
      <w:spacing w:after="240" w:line="300" w:lineRule="atLeast"/>
      <w:jc w:val="center"/>
    </w:pPr>
    <w:rPr>
      <w:rFonts w:ascii="Arial" w:eastAsia="PMingLiU" w:hAnsi="Arial" w:cs="Arial"/>
      <w:b/>
      <w:sz w:val="36"/>
    </w:rPr>
  </w:style>
  <w:style w:type="paragraph" w:styleId="BodyText">
    <w:name w:val="Body Text"/>
    <w:basedOn w:val="Normal"/>
    <w:link w:val="BodyTextChar"/>
    <w:rsid w:val="0015360E"/>
    <w:pPr>
      <w:spacing w:after="0" w:line="240" w:lineRule="auto"/>
    </w:pPr>
    <w:rPr>
      <w:rFonts w:ascii="Arial" w:eastAsia="Times New Roman" w:hAnsi="Arial" w:cs="Times New Roman"/>
      <w:i/>
      <w:iCs/>
      <w:sz w:val="24"/>
      <w:szCs w:val="20"/>
    </w:rPr>
  </w:style>
  <w:style w:type="character" w:customStyle="1" w:styleId="BodyTextChar">
    <w:name w:val="Body Text Char"/>
    <w:basedOn w:val="DefaultParagraphFont"/>
    <w:link w:val="BodyText"/>
    <w:rsid w:val="0015360E"/>
    <w:rPr>
      <w:rFonts w:ascii="Arial" w:eastAsia="Times New Roman" w:hAnsi="Arial" w:cs="Times New Roman"/>
      <w:i/>
      <w:iCs/>
      <w:sz w:val="24"/>
      <w:szCs w:val="20"/>
    </w:rPr>
  </w:style>
  <w:style w:type="paragraph" w:customStyle="1" w:styleId="Default">
    <w:name w:val="Default"/>
    <w:rsid w:val="0015360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AfterFirstPara">
    <w:name w:val="AfterFirstPara"/>
    <w:basedOn w:val="Normal"/>
    <w:rsid w:val="0015360E"/>
    <w:pPr>
      <w:tabs>
        <w:tab w:val="num" w:pos="567"/>
      </w:tabs>
      <w:spacing w:before="120" w:after="120" w:line="240" w:lineRule="auto"/>
    </w:pPr>
    <w:rPr>
      <w:rFonts w:ascii="Times New Roman" w:eastAsia="Times New Roman" w:hAnsi="Times New Roman" w:cs="SimSun"/>
      <w:sz w:val="24"/>
      <w:szCs w:val="24"/>
      <w:lang w:val="en-GB" w:eastAsia="zh-CN" w:bidi="th-TH"/>
    </w:rPr>
  </w:style>
  <w:style w:type="paragraph" w:customStyle="1" w:styleId="Item">
    <w:name w:val="Item"/>
    <w:basedOn w:val="Normal"/>
    <w:rsid w:val="0015360E"/>
    <w:pPr>
      <w:numPr>
        <w:numId w:val="35"/>
      </w:numPr>
      <w:spacing w:after="120" w:line="240" w:lineRule="auto"/>
    </w:pPr>
    <w:rPr>
      <w:rFonts w:ascii="Times New Roman" w:eastAsia="Times New Roman" w:hAnsi="Times New Roman" w:cs="SimSun"/>
      <w:i/>
      <w:iCs/>
      <w:sz w:val="24"/>
      <w:szCs w:val="24"/>
      <w:u w:val="single"/>
      <w:lang w:val="en-GB" w:eastAsia="zh-CN" w:bidi="th-TH"/>
    </w:rPr>
  </w:style>
  <w:style w:type="paragraph" w:customStyle="1" w:styleId="Umbrellacomponent">
    <w:name w:val="Umbrella component"/>
    <w:basedOn w:val="Normal"/>
    <w:rsid w:val="0015360E"/>
    <w:pPr>
      <w:spacing w:after="0" w:line="240" w:lineRule="auto"/>
    </w:pPr>
    <w:rPr>
      <w:rFonts w:ascii="Times New Roman" w:eastAsia="Times New Roman" w:hAnsi="Times New Roman" w:cs="SimSun"/>
      <w:i/>
      <w:iCs/>
      <w:sz w:val="24"/>
      <w:szCs w:val="24"/>
      <w:lang w:val="en-GB" w:eastAsia="zh-CN" w:bidi="th-TH"/>
    </w:rPr>
  </w:style>
  <w:style w:type="paragraph" w:styleId="BodyText2">
    <w:name w:val="Body Text 2"/>
    <w:basedOn w:val="Normal"/>
    <w:link w:val="BodyText2Char"/>
    <w:rsid w:val="0015360E"/>
    <w:pPr>
      <w:spacing w:after="0" w:line="240" w:lineRule="auto"/>
      <w:jc w:val="both"/>
    </w:pPr>
    <w:rPr>
      <w:rFonts w:ascii="Arial" w:eastAsia="Times New Roman" w:hAnsi="Arial" w:cs="SimSun"/>
      <w:sz w:val="20"/>
      <w:szCs w:val="24"/>
      <w:lang w:eastAsia="zh-CN" w:bidi="th-TH"/>
    </w:rPr>
  </w:style>
  <w:style w:type="character" w:customStyle="1" w:styleId="BodyText2Char">
    <w:name w:val="Body Text 2 Char"/>
    <w:basedOn w:val="DefaultParagraphFont"/>
    <w:link w:val="BodyText2"/>
    <w:rsid w:val="0015360E"/>
    <w:rPr>
      <w:rFonts w:ascii="Arial" w:eastAsia="Times New Roman" w:hAnsi="Arial" w:cs="SimSun"/>
      <w:sz w:val="20"/>
      <w:szCs w:val="24"/>
      <w:lang w:eastAsia="zh-CN" w:bidi="th-TH"/>
    </w:rPr>
  </w:style>
  <w:style w:type="paragraph" w:styleId="NormalWeb">
    <w:name w:val="Normal (Web)"/>
    <w:basedOn w:val="Normal"/>
    <w:uiPriority w:val="99"/>
    <w:rsid w:val="00153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qs-tidbit1">
    <w:name w:val="goog_qs-tidbit1"/>
    <w:rsid w:val="0015360E"/>
    <w:rPr>
      <w:vanish w:val="0"/>
      <w:webHidden w:val="0"/>
      <w:specVanish w:val="0"/>
    </w:rPr>
  </w:style>
  <w:style w:type="paragraph" w:styleId="TOCHeading">
    <w:name w:val="TOC Heading"/>
    <w:basedOn w:val="Heading1"/>
    <w:next w:val="Normal"/>
    <w:uiPriority w:val="39"/>
    <w:unhideWhenUsed/>
    <w:qFormat/>
    <w:rsid w:val="00977F77"/>
    <w:pPr>
      <w:keepLines/>
      <w:suppressAutoHyphens w:val="0"/>
      <w:spacing w:before="480" w:after="0" w:line="276" w:lineRule="auto"/>
      <w:ind w:right="0"/>
      <w:outlineLvl w:val="9"/>
    </w:pPr>
    <w:rPr>
      <w:rFonts w:asciiTheme="majorHAnsi" w:eastAsiaTheme="majorEastAsia" w:hAnsiTheme="majorHAnsi" w:cstheme="majorBidi"/>
      <w:bCs/>
      <w:color w:val="365F91" w:themeColor="accent1" w:themeShade="BF"/>
      <w:spacing w:val="0"/>
      <w:sz w:val="28"/>
      <w:szCs w:val="28"/>
    </w:rPr>
  </w:style>
  <w:style w:type="paragraph" w:styleId="TOC7">
    <w:name w:val="toc 7"/>
    <w:basedOn w:val="Normal"/>
    <w:next w:val="Normal"/>
    <w:autoRedefine/>
    <w:uiPriority w:val="39"/>
    <w:unhideWhenUsed/>
    <w:rsid w:val="00213F11"/>
    <w:pPr>
      <w:spacing w:after="100"/>
      <w:ind w:left="1320"/>
    </w:pPr>
    <w:rPr>
      <w:rFonts w:eastAsiaTheme="minorEastAsia"/>
    </w:rPr>
  </w:style>
  <w:style w:type="paragraph" w:styleId="TOC8">
    <w:name w:val="toc 8"/>
    <w:basedOn w:val="Normal"/>
    <w:next w:val="Normal"/>
    <w:autoRedefine/>
    <w:uiPriority w:val="39"/>
    <w:unhideWhenUsed/>
    <w:rsid w:val="00213F11"/>
    <w:pPr>
      <w:spacing w:after="100"/>
      <w:ind w:left="1540"/>
    </w:pPr>
    <w:rPr>
      <w:rFonts w:eastAsiaTheme="minorEastAsia"/>
    </w:rPr>
  </w:style>
  <w:style w:type="paragraph" w:styleId="TOC9">
    <w:name w:val="toc 9"/>
    <w:basedOn w:val="Normal"/>
    <w:next w:val="Normal"/>
    <w:autoRedefine/>
    <w:uiPriority w:val="39"/>
    <w:unhideWhenUsed/>
    <w:rsid w:val="00213F11"/>
    <w:pPr>
      <w:spacing w:after="100"/>
      <w:ind w:left="1760"/>
    </w:pPr>
    <w:rPr>
      <w:rFonts w:eastAsiaTheme="minorEastAsia"/>
    </w:rPr>
  </w:style>
  <w:style w:type="paragraph" w:customStyle="1" w:styleId="Cover-Reporttitle">
    <w:name w:val="Cover-Report title"/>
    <w:uiPriority w:val="99"/>
    <w:rsid w:val="00DD391A"/>
    <w:pPr>
      <w:spacing w:after="0" w:line="240" w:lineRule="auto"/>
    </w:pPr>
    <w:rPr>
      <w:rFonts w:ascii="Arial" w:eastAsia="MS Mincho" w:hAnsi="Arial" w:cs="Arial"/>
      <w:b/>
      <w:sz w:val="72"/>
      <w:szCs w:val="72"/>
      <w:lang w:eastAsia="ja-JP"/>
    </w:rPr>
  </w:style>
  <w:style w:type="paragraph" w:customStyle="1" w:styleId="Cover-date">
    <w:name w:val="Cover-date"/>
    <w:uiPriority w:val="99"/>
    <w:rsid w:val="00DD391A"/>
    <w:pPr>
      <w:spacing w:after="0" w:line="240" w:lineRule="auto"/>
    </w:pPr>
    <w:rPr>
      <w:rFonts w:ascii="Arial" w:eastAsia="MS Mincho" w:hAnsi="Arial" w:cs="Arial"/>
      <w:sz w:val="32"/>
      <w:szCs w:val="36"/>
      <w:lang w:eastAsia="ja-JP"/>
    </w:rPr>
  </w:style>
  <w:style w:type="paragraph" w:customStyle="1" w:styleId="Cover-APECPolicySupportUnit">
    <w:name w:val="Cover-APEC Policy Support Unit"/>
    <w:uiPriority w:val="99"/>
    <w:rsid w:val="00DD391A"/>
    <w:pPr>
      <w:spacing w:after="0" w:line="240" w:lineRule="auto"/>
    </w:pPr>
    <w:rPr>
      <w:rFonts w:ascii="Arial" w:eastAsia="Times New Roman" w:hAnsi="Arial" w:cs="Arial"/>
      <w:b/>
      <w:sz w:val="36"/>
      <w:szCs w:val="36"/>
    </w:rPr>
  </w:style>
  <w:style w:type="character" w:customStyle="1" w:styleId="UnresolvedMention1">
    <w:name w:val="Unresolved Mention1"/>
    <w:basedOn w:val="DefaultParagraphFont"/>
    <w:uiPriority w:val="99"/>
    <w:semiHidden/>
    <w:unhideWhenUsed/>
    <w:rsid w:val="00085FBC"/>
    <w:rPr>
      <w:color w:val="605E5C"/>
      <w:shd w:val="clear" w:color="auto" w:fill="E1DFDD"/>
    </w:rPr>
  </w:style>
  <w:style w:type="character" w:styleId="UnresolvedMention">
    <w:name w:val="Unresolved Mention"/>
    <w:basedOn w:val="DefaultParagraphFont"/>
    <w:uiPriority w:val="99"/>
    <w:semiHidden/>
    <w:unhideWhenUsed/>
    <w:rsid w:val="005F2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7793">
      <w:bodyDiv w:val="1"/>
      <w:marLeft w:val="0"/>
      <w:marRight w:val="0"/>
      <w:marTop w:val="0"/>
      <w:marBottom w:val="0"/>
      <w:divBdr>
        <w:top w:val="none" w:sz="0" w:space="0" w:color="auto"/>
        <w:left w:val="none" w:sz="0" w:space="0" w:color="auto"/>
        <w:bottom w:val="none" w:sz="0" w:space="0" w:color="auto"/>
        <w:right w:val="none" w:sz="0" w:space="0" w:color="auto"/>
      </w:divBdr>
      <w:divsChild>
        <w:div w:id="1773938181">
          <w:marLeft w:val="446"/>
          <w:marRight w:val="0"/>
          <w:marTop w:val="0"/>
          <w:marBottom w:val="0"/>
          <w:divBdr>
            <w:top w:val="none" w:sz="0" w:space="0" w:color="auto"/>
            <w:left w:val="none" w:sz="0" w:space="0" w:color="auto"/>
            <w:bottom w:val="none" w:sz="0" w:space="0" w:color="auto"/>
            <w:right w:val="none" w:sz="0" w:space="0" w:color="auto"/>
          </w:divBdr>
        </w:div>
        <w:div w:id="1206408966">
          <w:marLeft w:val="446"/>
          <w:marRight w:val="0"/>
          <w:marTop w:val="0"/>
          <w:marBottom w:val="0"/>
          <w:divBdr>
            <w:top w:val="none" w:sz="0" w:space="0" w:color="auto"/>
            <w:left w:val="none" w:sz="0" w:space="0" w:color="auto"/>
            <w:bottom w:val="none" w:sz="0" w:space="0" w:color="auto"/>
            <w:right w:val="none" w:sz="0" w:space="0" w:color="auto"/>
          </w:divBdr>
        </w:div>
        <w:div w:id="1719746810">
          <w:marLeft w:val="446"/>
          <w:marRight w:val="0"/>
          <w:marTop w:val="0"/>
          <w:marBottom w:val="0"/>
          <w:divBdr>
            <w:top w:val="none" w:sz="0" w:space="0" w:color="auto"/>
            <w:left w:val="none" w:sz="0" w:space="0" w:color="auto"/>
            <w:bottom w:val="none" w:sz="0" w:space="0" w:color="auto"/>
            <w:right w:val="none" w:sz="0" w:space="0" w:color="auto"/>
          </w:divBdr>
        </w:div>
        <w:div w:id="1502309570">
          <w:marLeft w:val="446"/>
          <w:marRight w:val="0"/>
          <w:marTop w:val="0"/>
          <w:marBottom w:val="0"/>
          <w:divBdr>
            <w:top w:val="none" w:sz="0" w:space="0" w:color="auto"/>
            <w:left w:val="none" w:sz="0" w:space="0" w:color="auto"/>
            <w:bottom w:val="none" w:sz="0" w:space="0" w:color="auto"/>
            <w:right w:val="none" w:sz="0" w:space="0" w:color="auto"/>
          </w:divBdr>
        </w:div>
        <w:div w:id="1607081961">
          <w:marLeft w:val="446"/>
          <w:marRight w:val="0"/>
          <w:marTop w:val="0"/>
          <w:marBottom w:val="0"/>
          <w:divBdr>
            <w:top w:val="none" w:sz="0" w:space="0" w:color="auto"/>
            <w:left w:val="none" w:sz="0" w:space="0" w:color="auto"/>
            <w:bottom w:val="none" w:sz="0" w:space="0" w:color="auto"/>
            <w:right w:val="none" w:sz="0" w:space="0" w:color="auto"/>
          </w:divBdr>
        </w:div>
        <w:div w:id="596594382">
          <w:marLeft w:val="446"/>
          <w:marRight w:val="0"/>
          <w:marTop w:val="0"/>
          <w:marBottom w:val="0"/>
          <w:divBdr>
            <w:top w:val="none" w:sz="0" w:space="0" w:color="auto"/>
            <w:left w:val="none" w:sz="0" w:space="0" w:color="auto"/>
            <w:bottom w:val="none" w:sz="0" w:space="0" w:color="auto"/>
            <w:right w:val="none" w:sz="0" w:space="0" w:color="auto"/>
          </w:divBdr>
        </w:div>
        <w:div w:id="1681469527">
          <w:marLeft w:val="446"/>
          <w:marRight w:val="0"/>
          <w:marTop w:val="0"/>
          <w:marBottom w:val="0"/>
          <w:divBdr>
            <w:top w:val="none" w:sz="0" w:space="0" w:color="auto"/>
            <w:left w:val="none" w:sz="0" w:space="0" w:color="auto"/>
            <w:bottom w:val="none" w:sz="0" w:space="0" w:color="auto"/>
            <w:right w:val="none" w:sz="0" w:space="0" w:color="auto"/>
          </w:divBdr>
        </w:div>
      </w:divsChild>
    </w:div>
    <w:div w:id="202134879">
      <w:bodyDiv w:val="1"/>
      <w:marLeft w:val="0"/>
      <w:marRight w:val="0"/>
      <w:marTop w:val="0"/>
      <w:marBottom w:val="0"/>
      <w:divBdr>
        <w:top w:val="none" w:sz="0" w:space="0" w:color="auto"/>
        <w:left w:val="none" w:sz="0" w:space="0" w:color="auto"/>
        <w:bottom w:val="none" w:sz="0" w:space="0" w:color="auto"/>
        <w:right w:val="none" w:sz="0" w:space="0" w:color="auto"/>
      </w:divBdr>
    </w:div>
    <w:div w:id="240801174">
      <w:bodyDiv w:val="1"/>
      <w:marLeft w:val="0"/>
      <w:marRight w:val="0"/>
      <w:marTop w:val="0"/>
      <w:marBottom w:val="0"/>
      <w:divBdr>
        <w:top w:val="none" w:sz="0" w:space="0" w:color="auto"/>
        <w:left w:val="none" w:sz="0" w:space="0" w:color="auto"/>
        <w:bottom w:val="none" w:sz="0" w:space="0" w:color="auto"/>
        <w:right w:val="none" w:sz="0" w:space="0" w:color="auto"/>
      </w:divBdr>
    </w:div>
    <w:div w:id="242885418">
      <w:bodyDiv w:val="1"/>
      <w:marLeft w:val="0"/>
      <w:marRight w:val="0"/>
      <w:marTop w:val="0"/>
      <w:marBottom w:val="0"/>
      <w:divBdr>
        <w:top w:val="none" w:sz="0" w:space="0" w:color="auto"/>
        <w:left w:val="none" w:sz="0" w:space="0" w:color="auto"/>
        <w:bottom w:val="none" w:sz="0" w:space="0" w:color="auto"/>
        <w:right w:val="none" w:sz="0" w:space="0" w:color="auto"/>
      </w:divBdr>
    </w:div>
    <w:div w:id="344984095">
      <w:bodyDiv w:val="1"/>
      <w:marLeft w:val="0"/>
      <w:marRight w:val="0"/>
      <w:marTop w:val="0"/>
      <w:marBottom w:val="0"/>
      <w:divBdr>
        <w:top w:val="none" w:sz="0" w:space="0" w:color="auto"/>
        <w:left w:val="none" w:sz="0" w:space="0" w:color="auto"/>
        <w:bottom w:val="none" w:sz="0" w:space="0" w:color="auto"/>
        <w:right w:val="none" w:sz="0" w:space="0" w:color="auto"/>
      </w:divBdr>
      <w:divsChild>
        <w:div w:id="1750106021">
          <w:marLeft w:val="446"/>
          <w:marRight w:val="0"/>
          <w:marTop w:val="0"/>
          <w:marBottom w:val="0"/>
          <w:divBdr>
            <w:top w:val="none" w:sz="0" w:space="0" w:color="auto"/>
            <w:left w:val="none" w:sz="0" w:space="0" w:color="auto"/>
            <w:bottom w:val="none" w:sz="0" w:space="0" w:color="auto"/>
            <w:right w:val="none" w:sz="0" w:space="0" w:color="auto"/>
          </w:divBdr>
        </w:div>
      </w:divsChild>
    </w:div>
    <w:div w:id="382676667">
      <w:bodyDiv w:val="1"/>
      <w:marLeft w:val="0"/>
      <w:marRight w:val="0"/>
      <w:marTop w:val="0"/>
      <w:marBottom w:val="0"/>
      <w:divBdr>
        <w:top w:val="none" w:sz="0" w:space="0" w:color="auto"/>
        <w:left w:val="none" w:sz="0" w:space="0" w:color="auto"/>
        <w:bottom w:val="none" w:sz="0" w:space="0" w:color="auto"/>
        <w:right w:val="none" w:sz="0" w:space="0" w:color="auto"/>
      </w:divBdr>
    </w:div>
    <w:div w:id="529339262">
      <w:bodyDiv w:val="1"/>
      <w:marLeft w:val="0"/>
      <w:marRight w:val="0"/>
      <w:marTop w:val="0"/>
      <w:marBottom w:val="0"/>
      <w:divBdr>
        <w:top w:val="none" w:sz="0" w:space="0" w:color="auto"/>
        <w:left w:val="none" w:sz="0" w:space="0" w:color="auto"/>
        <w:bottom w:val="none" w:sz="0" w:space="0" w:color="auto"/>
        <w:right w:val="none" w:sz="0" w:space="0" w:color="auto"/>
      </w:divBdr>
    </w:div>
    <w:div w:id="702755540">
      <w:bodyDiv w:val="1"/>
      <w:marLeft w:val="0"/>
      <w:marRight w:val="0"/>
      <w:marTop w:val="0"/>
      <w:marBottom w:val="0"/>
      <w:divBdr>
        <w:top w:val="none" w:sz="0" w:space="0" w:color="auto"/>
        <w:left w:val="none" w:sz="0" w:space="0" w:color="auto"/>
        <w:bottom w:val="none" w:sz="0" w:space="0" w:color="auto"/>
        <w:right w:val="none" w:sz="0" w:space="0" w:color="auto"/>
      </w:divBdr>
    </w:div>
    <w:div w:id="730926721">
      <w:bodyDiv w:val="1"/>
      <w:marLeft w:val="0"/>
      <w:marRight w:val="0"/>
      <w:marTop w:val="0"/>
      <w:marBottom w:val="0"/>
      <w:divBdr>
        <w:top w:val="none" w:sz="0" w:space="0" w:color="auto"/>
        <w:left w:val="none" w:sz="0" w:space="0" w:color="auto"/>
        <w:bottom w:val="none" w:sz="0" w:space="0" w:color="auto"/>
        <w:right w:val="none" w:sz="0" w:space="0" w:color="auto"/>
      </w:divBdr>
      <w:divsChild>
        <w:div w:id="809710017">
          <w:marLeft w:val="446"/>
          <w:marRight w:val="0"/>
          <w:marTop w:val="0"/>
          <w:marBottom w:val="0"/>
          <w:divBdr>
            <w:top w:val="none" w:sz="0" w:space="0" w:color="auto"/>
            <w:left w:val="none" w:sz="0" w:space="0" w:color="auto"/>
            <w:bottom w:val="none" w:sz="0" w:space="0" w:color="auto"/>
            <w:right w:val="none" w:sz="0" w:space="0" w:color="auto"/>
          </w:divBdr>
        </w:div>
        <w:div w:id="291718600">
          <w:marLeft w:val="446"/>
          <w:marRight w:val="0"/>
          <w:marTop w:val="0"/>
          <w:marBottom w:val="0"/>
          <w:divBdr>
            <w:top w:val="none" w:sz="0" w:space="0" w:color="auto"/>
            <w:left w:val="none" w:sz="0" w:space="0" w:color="auto"/>
            <w:bottom w:val="none" w:sz="0" w:space="0" w:color="auto"/>
            <w:right w:val="none" w:sz="0" w:space="0" w:color="auto"/>
          </w:divBdr>
        </w:div>
      </w:divsChild>
    </w:div>
    <w:div w:id="849874123">
      <w:bodyDiv w:val="1"/>
      <w:marLeft w:val="0"/>
      <w:marRight w:val="0"/>
      <w:marTop w:val="0"/>
      <w:marBottom w:val="0"/>
      <w:divBdr>
        <w:top w:val="none" w:sz="0" w:space="0" w:color="auto"/>
        <w:left w:val="none" w:sz="0" w:space="0" w:color="auto"/>
        <w:bottom w:val="none" w:sz="0" w:space="0" w:color="auto"/>
        <w:right w:val="none" w:sz="0" w:space="0" w:color="auto"/>
      </w:divBdr>
    </w:div>
    <w:div w:id="1180194401">
      <w:bodyDiv w:val="1"/>
      <w:marLeft w:val="0"/>
      <w:marRight w:val="0"/>
      <w:marTop w:val="0"/>
      <w:marBottom w:val="0"/>
      <w:divBdr>
        <w:top w:val="none" w:sz="0" w:space="0" w:color="auto"/>
        <w:left w:val="none" w:sz="0" w:space="0" w:color="auto"/>
        <w:bottom w:val="none" w:sz="0" w:space="0" w:color="auto"/>
        <w:right w:val="none" w:sz="0" w:space="0" w:color="auto"/>
      </w:divBdr>
    </w:div>
    <w:div w:id="1445230838">
      <w:bodyDiv w:val="1"/>
      <w:marLeft w:val="0"/>
      <w:marRight w:val="0"/>
      <w:marTop w:val="0"/>
      <w:marBottom w:val="0"/>
      <w:divBdr>
        <w:top w:val="none" w:sz="0" w:space="0" w:color="auto"/>
        <w:left w:val="none" w:sz="0" w:space="0" w:color="auto"/>
        <w:bottom w:val="none" w:sz="0" w:space="0" w:color="auto"/>
        <w:right w:val="none" w:sz="0" w:space="0" w:color="auto"/>
      </w:divBdr>
    </w:div>
    <w:div w:id="1496726469">
      <w:bodyDiv w:val="1"/>
      <w:marLeft w:val="0"/>
      <w:marRight w:val="0"/>
      <w:marTop w:val="0"/>
      <w:marBottom w:val="0"/>
      <w:divBdr>
        <w:top w:val="none" w:sz="0" w:space="0" w:color="auto"/>
        <w:left w:val="none" w:sz="0" w:space="0" w:color="auto"/>
        <w:bottom w:val="none" w:sz="0" w:space="0" w:color="auto"/>
        <w:right w:val="none" w:sz="0" w:space="0" w:color="auto"/>
      </w:divBdr>
    </w:div>
    <w:div w:id="1553299742">
      <w:bodyDiv w:val="1"/>
      <w:marLeft w:val="0"/>
      <w:marRight w:val="0"/>
      <w:marTop w:val="0"/>
      <w:marBottom w:val="0"/>
      <w:divBdr>
        <w:top w:val="none" w:sz="0" w:space="0" w:color="auto"/>
        <w:left w:val="none" w:sz="0" w:space="0" w:color="auto"/>
        <w:bottom w:val="none" w:sz="0" w:space="0" w:color="auto"/>
        <w:right w:val="none" w:sz="0" w:space="0" w:color="auto"/>
      </w:divBdr>
    </w:div>
    <w:div w:id="1653487705">
      <w:bodyDiv w:val="1"/>
      <w:marLeft w:val="0"/>
      <w:marRight w:val="0"/>
      <w:marTop w:val="0"/>
      <w:marBottom w:val="0"/>
      <w:divBdr>
        <w:top w:val="none" w:sz="0" w:space="0" w:color="auto"/>
        <w:left w:val="none" w:sz="0" w:space="0" w:color="auto"/>
        <w:bottom w:val="none" w:sz="0" w:space="0" w:color="auto"/>
        <w:right w:val="none" w:sz="0" w:space="0" w:color="auto"/>
      </w:divBdr>
    </w:div>
    <w:div w:id="1740593648">
      <w:bodyDiv w:val="1"/>
      <w:marLeft w:val="0"/>
      <w:marRight w:val="0"/>
      <w:marTop w:val="0"/>
      <w:marBottom w:val="0"/>
      <w:divBdr>
        <w:top w:val="none" w:sz="0" w:space="0" w:color="auto"/>
        <w:left w:val="none" w:sz="0" w:space="0" w:color="auto"/>
        <w:bottom w:val="none" w:sz="0" w:space="0" w:color="auto"/>
        <w:right w:val="none" w:sz="0" w:space="0" w:color="auto"/>
      </w:divBdr>
    </w:div>
    <w:div w:id="1936789342">
      <w:bodyDiv w:val="1"/>
      <w:marLeft w:val="0"/>
      <w:marRight w:val="0"/>
      <w:marTop w:val="0"/>
      <w:marBottom w:val="0"/>
      <w:divBdr>
        <w:top w:val="none" w:sz="0" w:space="0" w:color="auto"/>
        <w:left w:val="none" w:sz="0" w:space="0" w:color="auto"/>
        <w:bottom w:val="none" w:sz="0" w:space="0" w:color="auto"/>
        <w:right w:val="none" w:sz="0" w:space="0" w:color="auto"/>
      </w:divBdr>
    </w:div>
    <w:div w:id="2001889093">
      <w:bodyDiv w:val="1"/>
      <w:marLeft w:val="0"/>
      <w:marRight w:val="0"/>
      <w:marTop w:val="0"/>
      <w:marBottom w:val="0"/>
      <w:divBdr>
        <w:top w:val="none" w:sz="0" w:space="0" w:color="auto"/>
        <w:left w:val="none" w:sz="0" w:space="0" w:color="auto"/>
        <w:bottom w:val="none" w:sz="0" w:space="0" w:color="auto"/>
        <w:right w:val="none" w:sz="0" w:space="0" w:color="auto"/>
      </w:divBdr>
    </w:div>
    <w:div w:id="20233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journal.com/study-of-convolutional-neural-networks-for-early-detection-of-diabetic-retinopath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c/diabetic-retinopathy-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2A1503-D061-4C53-9062-21CBC625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418</Words>
  <Characters>2384</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John Wiley and Sons, Inc.</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 Tse</dc:creator>
  <cp:lastModifiedBy>Or</cp:lastModifiedBy>
  <cp:revision>18</cp:revision>
  <cp:lastPrinted>2014-03-25T07:15:00Z</cp:lastPrinted>
  <dcterms:created xsi:type="dcterms:W3CDTF">2020-12-28T13:53:00Z</dcterms:created>
  <dcterms:modified xsi:type="dcterms:W3CDTF">2021-01-10T20:36:00Z</dcterms:modified>
</cp:coreProperties>
</file>